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5" w:type="dxa"/>
        <w:tblLayout w:type="fixed"/>
        <w:tblLook w:val="0000" w:firstRow="0" w:lastRow="0" w:firstColumn="0" w:lastColumn="0" w:noHBand="0" w:noVBand="0"/>
      </w:tblPr>
      <w:tblGrid>
        <w:gridCol w:w="4518"/>
        <w:gridCol w:w="10128"/>
      </w:tblGrid>
      <w:tr w:rsidR="00B05570" w14:paraId="594B1F35" w14:textId="77777777" w:rsidTr="71D6C7D5">
        <w:trPr>
          <w:cantSplit/>
          <w:trHeight w:val="368"/>
        </w:trPr>
        <w:tc>
          <w:tcPr>
            <w:tcW w:w="4518" w:type="dxa"/>
            <w:tcBorders>
              <w:top w:val="single" w:sz="4" w:space="0" w:color="000000" w:themeColor="text1"/>
              <w:left w:val="single" w:sz="4" w:space="0" w:color="000000" w:themeColor="text1"/>
              <w:bottom w:val="single" w:sz="4" w:space="0" w:color="000000" w:themeColor="text1"/>
            </w:tcBorders>
          </w:tcPr>
          <w:p w14:paraId="22759B43" w14:textId="77777777" w:rsidR="00B05570" w:rsidRDefault="003B2909">
            <w:pPr>
              <w:snapToGrid w:val="0"/>
              <w:rPr>
                <w:b/>
                <w:sz w:val="28"/>
              </w:rPr>
            </w:pPr>
            <w:r>
              <w:rPr>
                <w:b/>
                <w:sz w:val="28"/>
              </w:rPr>
              <w:t xml:space="preserve">Program: </w:t>
            </w:r>
          </w:p>
        </w:tc>
        <w:tc>
          <w:tcPr>
            <w:tcW w:w="10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20D0B" w14:textId="77777777" w:rsidR="00B05570" w:rsidRDefault="003B2909">
            <w:pPr>
              <w:pStyle w:val="BodyTextIndent"/>
              <w:snapToGrid w:val="0"/>
              <w:ind w:left="0" w:firstLine="0"/>
              <w:rPr>
                <w:b/>
                <w:sz w:val="32"/>
              </w:rPr>
            </w:pPr>
            <w:r>
              <w:rPr>
                <w:b/>
                <w:sz w:val="32"/>
              </w:rPr>
              <w:t>Computer Systems Technology</w:t>
            </w:r>
          </w:p>
        </w:tc>
      </w:tr>
      <w:tr w:rsidR="00B05570" w14:paraId="517B626F" w14:textId="77777777" w:rsidTr="71D6C7D5">
        <w:trPr>
          <w:cantSplit/>
          <w:trHeight w:val="285"/>
        </w:trPr>
        <w:tc>
          <w:tcPr>
            <w:tcW w:w="4518" w:type="dxa"/>
            <w:tcBorders>
              <w:top w:val="single" w:sz="4" w:space="0" w:color="000000" w:themeColor="text1"/>
              <w:left w:val="single" w:sz="4" w:space="0" w:color="000000" w:themeColor="text1"/>
              <w:bottom w:val="single" w:sz="4" w:space="0" w:color="000000" w:themeColor="text1"/>
            </w:tcBorders>
          </w:tcPr>
          <w:p w14:paraId="31F927A5" w14:textId="77777777" w:rsidR="00B05570" w:rsidRDefault="003B2909">
            <w:pPr>
              <w:snapToGrid w:val="0"/>
              <w:rPr>
                <w:b/>
                <w:sz w:val="28"/>
              </w:rPr>
            </w:pPr>
            <w:r>
              <w:rPr>
                <w:b/>
                <w:sz w:val="28"/>
              </w:rPr>
              <w:t xml:space="preserve">Course: </w:t>
            </w:r>
          </w:p>
        </w:tc>
        <w:tc>
          <w:tcPr>
            <w:tcW w:w="10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72B44A" w14:textId="77777777" w:rsidR="00B05570" w:rsidRDefault="003B2909">
            <w:pPr>
              <w:pStyle w:val="BodyTextIndent"/>
              <w:snapToGrid w:val="0"/>
              <w:ind w:left="0" w:firstLine="0"/>
              <w:rPr>
                <w:b/>
                <w:sz w:val="32"/>
              </w:rPr>
            </w:pPr>
            <w:r>
              <w:rPr>
                <w:b/>
                <w:sz w:val="32"/>
              </w:rPr>
              <w:t>Advanced Operating System</w:t>
            </w:r>
            <w:r w:rsidR="006C4555">
              <w:rPr>
                <w:b/>
                <w:sz w:val="32"/>
              </w:rPr>
              <w:t>s</w:t>
            </w:r>
            <w:r w:rsidR="00177DAA">
              <w:rPr>
                <w:b/>
                <w:sz w:val="32"/>
              </w:rPr>
              <w:t xml:space="preserve"> (COOS 291)</w:t>
            </w:r>
          </w:p>
        </w:tc>
      </w:tr>
      <w:tr w:rsidR="00AA0706" w14:paraId="4DB4DD42" w14:textId="77777777" w:rsidTr="71D6C7D5">
        <w:trPr>
          <w:cantSplit/>
          <w:trHeight w:val="818"/>
        </w:trPr>
        <w:tc>
          <w:tcPr>
            <w:tcW w:w="4518" w:type="dxa"/>
            <w:tcBorders>
              <w:top w:val="single" w:sz="4" w:space="0" w:color="000000" w:themeColor="text1"/>
              <w:left w:val="single" w:sz="4" w:space="0" w:color="000000" w:themeColor="text1"/>
              <w:bottom w:val="single" w:sz="4" w:space="0" w:color="000000" w:themeColor="text1"/>
            </w:tcBorders>
          </w:tcPr>
          <w:p w14:paraId="057C1737" w14:textId="77777777" w:rsidR="00AA0706" w:rsidRPr="00177DAA" w:rsidRDefault="00AA0706" w:rsidP="00B15481">
            <w:pPr>
              <w:tabs>
                <w:tab w:val="left" w:pos="90"/>
              </w:tabs>
              <w:snapToGrid w:val="0"/>
              <w:rPr>
                <w:b/>
                <w:sz w:val="22"/>
                <w:szCs w:val="22"/>
              </w:rPr>
            </w:pPr>
            <w:r w:rsidRPr="00177DAA">
              <w:rPr>
                <w:b/>
                <w:sz w:val="22"/>
                <w:szCs w:val="22"/>
              </w:rPr>
              <w:t>Course Description:</w:t>
            </w:r>
          </w:p>
        </w:tc>
        <w:tc>
          <w:tcPr>
            <w:tcW w:w="10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93591F" w14:textId="77777777" w:rsidR="00AA0706" w:rsidRDefault="00AA0706" w:rsidP="00992B06">
            <w:pPr>
              <w:pStyle w:val="BodyTextIndent"/>
              <w:snapToGrid w:val="0"/>
              <w:ind w:left="0" w:firstLine="0"/>
              <w:rPr>
                <w:sz w:val="22"/>
                <w:szCs w:val="22"/>
              </w:rPr>
            </w:pPr>
            <w:r w:rsidRPr="00177DAA">
              <w:rPr>
                <w:sz w:val="22"/>
                <w:szCs w:val="22"/>
              </w:rPr>
              <w:t>You will learn to work with both the command line and graphical interfaces of the Linux operating system. In addition you will learn about the file system, shell programming, system and network administration.  Special emphasis will be placed on learning about Linux networks and telecommunications studies.</w:t>
            </w:r>
          </w:p>
          <w:p w14:paraId="23CEC052" w14:textId="77777777" w:rsidR="00AA0706" w:rsidRPr="00177DAA" w:rsidRDefault="00AA0706" w:rsidP="00992B06">
            <w:pPr>
              <w:pStyle w:val="BodyTextIndent"/>
              <w:snapToGrid w:val="0"/>
              <w:ind w:left="0" w:firstLine="0"/>
              <w:rPr>
                <w:sz w:val="22"/>
                <w:szCs w:val="22"/>
              </w:rPr>
            </w:pPr>
          </w:p>
        </w:tc>
      </w:tr>
      <w:tr w:rsidR="00AA0706" w14:paraId="3376B602" w14:textId="77777777" w:rsidTr="71D6C7D5">
        <w:trPr>
          <w:cantSplit/>
          <w:trHeight w:val="735"/>
        </w:trPr>
        <w:tc>
          <w:tcPr>
            <w:tcW w:w="4518" w:type="dxa"/>
            <w:tcBorders>
              <w:top w:val="single" w:sz="4" w:space="0" w:color="000000" w:themeColor="text1"/>
              <w:left w:val="single" w:sz="4" w:space="0" w:color="000000" w:themeColor="text1"/>
              <w:bottom w:val="single" w:sz="4" w:space="0" w:color="000000" w:themeColor="text1"/>
            </w:tcBorders>
          </w:tcPr>
          <w:p w14:paraId="2E991427" w14:textId="77777777" w:rsidR="00AA0706" w:rsidRPr="00177DAA" w:rsidRDefault="00AA0706" w:rsidP="00B15481">
            <w:pPr>
              <w:snapToGrid w:val="0"/>
              <w:rPr>
                <w:b/>
                <w:sz w:val="22"/>
                <w:szCs w:val="22"/>
              </w:rPr>
            </w:pPr>
            <w:r w:rsidRPr="00177DAA">
              <w:rPr>
                <w:b/>
                <w:sz w:val="22"/>
                <w:szCs w:val="22"/>
              </w:rPr>
              <w:t>Pre</w:t>
            </w:r>
            <w:r>
              <w:rPr>
                <w:b/>
                <w:sz w:val="22"/>
                <w:szCs w:val="22"/>
              </w:rPr>
              <w:t>-</w:t>
            </w:r>
            <w:r w:rsidRPr="00177DAA">
              <w:rPr>
                <w:b/>
                <w:sz w:val="22"/>
                <w:szCs w:val="22"/>
              </w:rPr>
              <w:t xml:space="preserve">requisites: </w:t>
            </w:r>
          </w:p>
          <w:p w14:paraId="41A6FA94" w14:textId="77777777" w:rsidR="00AA0706" w:rsidRPr="00177DAA" w:rsidRDefault="00AA0706" w:rsidP="00B15481">
            <w:pPr>
              <w:rPr>
                <w:b/>
                <w:sz w:val="22"/>
                <w:szCs w:val="22"/>
              </w:rPr>
            </w:pPr>
            <w:r>
              <w:rPr>
                <w:b/>
                <w:sz w:val="22"/>
                <w:szCs w:val="22"/>
              </w:rPr>
              <w:t>Co-requisites:</w:t>
            </w:r>
          </w:p>
        </w:tc>
        <w:tc>
          <w:tcPr>
            <w:tcW w:w="10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7D483" w14:textId="77777777" w:rsidR="00AA0706" w:rsidRPr="00177DAA" w:rsidRDefault="00AA0706" w:rsidP="00B15481">
            <w:pPr>
              <w:snapToGrid w:val="0"/>
              <w:rPr>
                <w:sz w:val="22"/>
                <w:szCs w:val="22"/>
              </w:rPr>
            </w:pPr>
            <w:r w:rsidRPr="00177DAA">
              <w:rPr>
                <w:sz w:val="22"/>
                <w:szCs w:val="22"/>
              </w:rPr>
              <w:t>Operating Systems Fundamentals (COOS 181)</w:t>
            </w:r>
          </w:p>
          <w:p w14:paraId="01D069C7" w14:textId="77777777" w:rsidR="00AA0706" w:rsidRPr="00177DAA" w:rsidRDefault="00AA0706" w:rsidP="00B15481">
            <w:pPr>
              <w:rPr>
                <w:sz w:val="22"/>
                <w:szCs w:val="22"/>
              </w:rPr>
            </w:pPr>
            <w:r>
              <w:rPr>
                <w:sz w:val="22"/>
                <w:szCs w:val="22"/>
              </w:rPr>
              <w:t>N</w:t>
            </w:r>
            <w:r w:rsidRPr="00177DAA">
              <w:rPr>
                <w:sz w:val="22"/>
                <w:szCs w:val="22"/>
              </w:rPr>
              <w:t>one</w:t>
            </w:r>
          </w:p>
        </w:tc>
      </w:tr>
      <w:tr w:rsidR="00AA0706" w14:paraId="692C0314" w14:textId="77777777" w:rsidTr="71D6C7D5">
        <w:trPr>
          <w:cantSplit/>
          <w:trHeight w:val="755"/>
        </w:trPr>
        <w:tc>
          <w:tcPr>
            <w:tcW w:w="4518" w:type="dxa"/>
            <w:tcBorders>
              <w:top w:val="single" w:sz="4" w:space="0" w:color="000000" w:themeColor="text1"/>
              <w:left w:val="single" w:sz="4" w:space="0" w:color="000000" w:themeColor="text1"/>
              <w:bottom w:val="single" w:sz="4" w:space="0" w:color="000000" w:themeColor="text1"/>
            </w:tcBorders>
          </w:tcPr>
          <w:p w14:paraId="6C3145D7" w14:textId="77777777" w:rsidR="00AA0706" w:rsidRPr="00177DAA" w:rsidRDefault="00AA0706" w:rsidP="00B15481">
            <w:pPr>
              <w:snapToGrid w:val="0"/>
              <w:rPr>
                <w:b/>
                <w:sz w:val="22"/>
                <w:szCs w:val="22"/>
              </w:rPr>
            </w:pPr>
            <w:r w:rsidRPr="00177DAA">
              <w:rPr>
                <w:b/>
                <w:sz w:val="22"/>
                <w:szCs w:val="22"/>
              </w:rPr>
              <w:t xml:space="preserve">Course Hours: </w:t>
            </w:r>
          </w:p>
          <w:p w14:paraId="39513527" w14:textId="77777777" w:rsidR="00AA0706" w:rsidRPr="00177DAA" w:rsidRDefault="00AA0706" w:rsidP="00B15481">
            <w:pPr>
              <w:rPr>
                <w:b/>
                <w:sz w:val="22"/>
                <w:szCs w:val="22"/>
              </w:rPr>
            </w:pPr>
            <w:r w:rsidRPr="00177DAA">
              <w:rPr>
                <w:b/>
                <w:sz w:val="22"/>
                <w:szCs w:val="22"/>
              </w:rPr>
              <w:t>Credit Units:</w:t>
            </w:r>
          </w:p>
          <w:p w14:paraId="7B70F04E" w14:textId="77777777" w:rsidR="00AA0706" w:rsidRPr="00177DAA" w:rsidRDefault="00AA0706" w:rsidP="00B15481">
            <w:pPr>
              <w:rPr>
                <w:b/>
                <w:sz w:val="22"/>
                <w:szCs w:val="22"/>
              </w:rPr>
            </w:pPr>
          </w:p>
        </w:tc>
        <w:tc>
          <w:tcPr>
            <w:tcW w:w="10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FEA0E" w14:textId="77777777" w:rsidR="00AA0706" w:rsidRPr="00177DAA" w:rsidRDefault="007259D3" w:rsidP="00B15481">
            <w:pPr>
              <w:snapToGrid w:val="0"/>
              <w:rPr>
                <w:sz w:val="22"/>
                <w:szCs w:val="22"/>
              </w:rPr>
            </w:pPr>
            <w:r>
              <w:rPr>
                <w:sz w:val="22"/>
                <w:szCs w:val="22"/>
              </w:rPr>
              <w:t>75</w:t>
            </w:r>
            <w:r w:rsidR="00AA0706" w:rsidRPr="00177DAA">
              <w:rPr>
                <w:sz w:val="22"/>
                <w:szCs w:val="22"/>
              </w:rPr>
              <w:t xml:space="preserve">  </w:t>
            </w:r>
            <w:r w:rsidR="00AA0706">
              <w:rPr>
                <w:sz w:val="22"/>
                <w:szCs w:val="22"/>
              </w:rPr>
              <w:t>h</w:t>
            </w:r>
            <w:r>
              <w:rPr>
                <w:sz w:val="22"/>
                <w:szCs w:val="22"/>
              </w:rPr>
              <w:t>ours (5 hours/week x 15</w:t>
            </w:r>
            <w:r w:rsidR="00AA0706" w:rsidRPr="00177DAA">
              <w:rPr>
                <w:sz w:val="22"/>
                <w:szCs w:val="22"/>
              </w:rPr>
              <w:t xml:space="preserve"> weeks)</w:t>
            </w:r>
          </w:p>
          <w:p w14:paraId="7B82EF87" w14:textId="77777777" w:rsidR="00AA0706" w:rsidRPr="00177DAA" w:rsidRDefault="00AA0706" w:rsidP="00B15481">
            <w:pPr>
              <w:rPr>
                <w:b/>
                <w:sz w:val="22"/>
                <w:szCs w:val="22"/>
              </w:rPr>
            </w:pPr>
            <w:r w:rsidRPr="00177DAA">
              <w:rPr>
                <w:sz w:val="22"/>
                <w:szCs w:val="22"/>
              </w:rPr>
              <w:t>5</w:t>
            </w:r>
            <w:r w:rsidRPr="00177DAA">
              <w:rPr>
                <w:rFonts w:eastAsia="Calibri"/>
                <w:sz w:val="22"/>
                <w:szCs w:val="22"/>
              </w:rPr>
              <w:t>.0 credit units</w:t>
            </w:r>
          </w:p>
        </w:tc>
      </w:tr>
      <w:tr w:rsidR="00AA0706" w14:paraId="6D610246" w14:textId="77777777" w:rsidTr="71D6C7D5">
        <w:trPr>
          <w:cantSplit/>
          <w:trHeight w:val="890"/>
        </w:trPr>
        <w:tc>
          <w:tcPr>
            <w:tcW w:w="4518" w:type="dxa"/>
            <w:tcBorders>
              <w:top w:val="single" w:sz="4" w:space="0" w:color="000000" w:themeColor="text1"/>
              <w:left w:val="single" w:sz="4" w:space="0" w:color="000000" w:themeColor="text1"/>
              <w:bottom w:val="single" w:sz="4" w:space="0" w:color="000000" w:themeColor="text1"/>
            </w:tcBorders>
          </w:tcPr>
          <w:p w14:paraId="587F0BFA" w14:textId="77777777" w:rsidR="00AA0706" w:rsidRPr="00177DAA" w:rsidRDefault="00AA0706" w:rsidP="00B15481">
            <w:pPr>
              <w:snapToGrid w:val="0"/>
              <w:rPr>
                <w:b/>
                <w:sz w:val="22"/>
                <w:szCs w:val="22"/>
              </w:rPr>
            </w:pPr>
            <w:r w:rsidRPr="00177DAA">
              <w:rPr>
                <w:b/>
                <w:sz w:val="22"/>
                <w:szCs w:val="22"/>
              </w:rPr>
              <w:t>Student Assessment:</w:t>
            </w:r>
          </w:p>
          <w:p w14:paraId="1CFB5D60" w14:textId="77777777" w:rsidR="00AA0706" w:rsidRPr="00177DAA" w:rsidRDefault="00AA0706" w:rsidP="00B15481">
            <w:pPr>
              <w:rPr>
                <w:b/>
                <w:sz w:val="22"/>
                <w:szCs w:val="22"/>
              </w:rPr>
            </w:pPr>
          </w:p>
          <w:p w14:paraId="7239E066" w14:textId="77777777" w:rsidR="00AA0706" w:rsidRPr="00177DAA" w:rsidRDefault="00AA0706" w:rsidP="00B15481">
            <w:pPr>
              <w:rPr>
                <w:b/>
                <w:sz w:val="22"/>
                <w:szCs w:val="22"/>
              </w:rPr>
            </w:pPr>
          </w:p>
          <w:p w14:paraId="31628F8F" w14:textId="77777777" w:rsidR="00AA0706" w:rsidRPr="00177DAA" w:rsidRDefault="00AA0706" w:rsidP="00B15481">
            <w:pPr>
              <w:rPr>
                <w:b/>
                <w:sz w:val="22"/>
                <w:szCs w:val="22"/>
              </w:rPr>
            </w:pPr>
            <w:r w:rsidRPr="00177DAA">
              <w:rPr>
                <w:b/>
                <w:sz w:val="22"/>
                <w:szCs w:val="22"/>
              </w:rPr>
              <w:t>Grade/Passing Grade:</w:t>
            </w:r>
          </w:p>
          <w:p w14:paraId="2D2A2702" w14:textId="77777777" w:rsidR="00AA0706" w:rsidRPr="00177DAA" w:rsidRDefault="00AA0706" w:rsidP="00B15481">
            <w:pPr>
              <w:rPr>
                <w:b/>
                <w:sz w:val="22"/>
                <w:szCs w:val="22"/>
              </w:rPr>
            </w:pPr>
            <w:r w:rsidRPr="00177DAA">
              <w:rPr>
                <w:b/>
                <w:sz w:val="22"/>
                <w:szCs w:val="22"/>
              </w:rPr>
              <w:t>PLAR Method:</w:t>
            </w:r>
          </w:p>
        </w:tc>
        <w:tc>
          <w:tcPr>
            <w:tcW w:w="10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74B32" w14:textId="2C376265" w:rsidR="00AA0706" w:rsidRPr="006167CE" w:rsidRDefault="00AA0706" w:rsidP="00177DAA">
            <w:pPr>
              <w:tabs>
                <w:tab w:val="left" w:pos="2697"/>
              </w:tabs>
              <w:rPr>
                <w:sz w:val="22"/>
                <w:szCs w:val="22"/>
              </w:rPr>
            </w:pPr>
            <w:r w:rsidRPr="006167CE">
              <w:rPr>
                <w:sz w:val="22"/>
                <w:szCs w:val="22"/>
              </w:rPr>
              <w:t>Assignments (</w:t>
            </w:r>
            <w:r w:rsidR="00657529">
              <w:rPr>
                <w:sz w:val="22"/>
                <w:szCs w:val="22"/>
              </w:rPr>
              <w:t>3</w:t>
            </w:r>
            <w:r w:rsidRPr="006167CE">
              <w:rPr>
                <w:sz w:val="22"/>
                <w:szCs w:val="22"/>
              </w:rPr>
              <w:t>-</w:t>
            </w:r>
            <w:r w:rsidR="00657529">
              <w:rPr>
                <w:sz w:val="22"/>
                <w:szCs w:val="22"/>
              </w:rPr>
              <w:t>4</w:t>
            </w:r>
            <w:r w:rsidRPr="006167CE">
              <w:rPr>
                <w:sz w:val="22"/>
                <w:szCs w:val="22"/>
              </w:rPr>
              <w:t xml:space="preserve">)     </w:t>
            </w:r>
            <w:r w:rsidRPr="006167CE">
              <w:rPr>
                <w:sz w:val="22"/>
                <w:szCs w:val="22"/>
              </w:rPr>
              <w:tab/>
            </w:r>
            <w:r w:rsidR="00657529">
              <w:rPr>
                <w:sz w:val="22"/>
                <w:szCs w:val="22"/>
              </w:rPr>
              <w:t>3</w:t>
            </w:r>
            <w:r w:rsidR="007A28D0">
              <w:rPr>
                <w:sz w:val="22"/>
                <w:szCs w:val="22"/>
              </w:rPr>
              <w:t>0</w:t>
            </w:r>
            <w:r w:rsidRPr="006167CE">
              <w:rPr>
                <w:sz w:val="22"/>
                <w:szCs w:val="22"/>
              </w:rPr>
              <w:t>%</w:t>
            </w:r>
          </w:p>
          <w:p w14:paraId="0F7CA458" w14:textId="5EB9EA3A" w:rsidR="00AA0706" w:rsidRPr="00177DAA" w:rsidRDefault="00657529" w:rsidP="00177DAA">
            <w:pPr>
              <w:tabs>
                <w:tab w:val="left" w:pos="2697"/>
              </w:tabs>
              <w:rPr>
                <w:sz w:val="22"/>
                <w:szCs w:val="22"/>
              </w:rPr>
            </w:pPr>
            <w:r>
              <w:rPr>
                <w:sz w:val="22"/>
                <w:szCs w:val="22"/>
              </w:rPr>
              <w:t>Midterm</w:t>
            </w:r>
            <w:r w:rsidR="00AA0706" w:rsidRPr="006167CE">
              <w:rPr>
                <w:sz w:val="22"/>
                <w:szCs w:val="22"/>
              </w:rPr>
              <w:tab/>
            </w:r>
            <w:r>
              <w:rPr>
                <w:sz w:val="22"/>
                <w:szCs w:val="22"/>
              </w:rPr>
              <w:t>3</w:t>
            </w:r>
            <w:r w:rsidR="007A28D0">
              <w:rPr>
                <w:sz w:val="22"/>
                <w:szCs w:val="22"/>
              </w:rPr>
              <w:t>0</w:t>
            </w:r>
            <w:r w:rsidR="00AA0706" w:rsidRPr="006167CE">
              <w:rPr>
                <w:sz w:val="22"/>
                <w:szCs w:val="22"/>
              </w:rPr>
              <w:t>%</w:t>
            </w:r>
          </w:p>
          <w:p w14:paraId="3BB97C04" w14:textId="77777777" w:rsidR="00AA0706" w:rsidRPr="00177DAA" w:rsidRDefault="00AA0706" w:rsidP="00177DAA">
            <w:pPr>
              <w:tabs>
                <w:tab w:val="left" w:pos="2697"/>
                <w:tab w:val="left" w:pos="3042"/>
              </w:tabs>
              <w:rPr>
                <w:sz w:val="22"/>
                <w:szCs w:val="22"/>
              </w:rPr>
            </w:pPr>
            <w:r w:rsidRPr="00177DAA">
              <w:rPr>
                <w:sz w:val="22"/>
                <w:szCs w:val="22"/>
              </w:rPr>
              <w:t xml:space="preserve">Final                           </w:t>
            </w:r>
            <w:r>
              <w:rPr>
                <w:sz w:val="22"/>
                <w:szCs w:val="22"/>
              </w:rPr>
              <w:tab/>
            </w:r>
            <w:r w:rsidRPr="00177DAA">
              <w:rPr>
                <w:sz w:val="22"/>
                <w:szCs w:val="22"/>
              </w:rPr>
              <w:t>40%</w:t>
            </w:r>
          </w:p>
          <w:p w14:paraId="55D77A32" w14:textId="77777777" w:rsidR="00AA0706" w:rsidRPr="00177DAA" w:rsidRDefault="005C5DA9" w:rsidP="00B15481">
            <w:pPr>
              <w:rPr>
                <w:sz w:val="22"/>
                <w:szCs w:val="22"/>
              </w:rPr>
            </w:pPr>
            <w:r>
              <w:rPr>
                <w:sz w:val="22"/>
                <w:szCs w:val="22"/>
              </w:rPr>
              <w:t>Overall 5</w:t>
            </w:r>
            <w:r w:rsidR="00AA0706">
              <w:rPr>
                <w:sz w:val="22"/>
                <w:szCs w:val="22"/>
              </w:rPr>
              <w:t>0%</w:t>
            </w:r>
          </w:p>
          <w:p w14:paraId="4677BAB6" w14:textId="77777777" w:rsidR="00AA0706" w:rsidRDefault="00AA0706" w:rsidP="00B15481">
            <w:pPr>
              <w:rPr>
                <w:sz w:val="22"/>
                <w:szCs w:val="22"/>
              </w:rPr>
            </w:pPr>
            <w:r>
              <w:rPr>
                <w:sz w:val="22"/>
                <w:szCs w:val="22"/>
              </w:rPr>
              <w:t>Not yet determined</w:t>
            </w:r>
          </w:p>
          <w:p w14:paraId="7A42BD31" w14:textId="77777777" w:rsidR="00AA0706" w:rsidRPr="00177DAA" w:rsidRDefault="00AA0706" w:rsidP="00B15481">
            <w:pPr>
              <w:rPr>
                <w:sz w:val="22"/>
                <w:szCs w:val="22"/>
              </w:rPr>
            </w:pPr>
          </w:p>
        </w:tc>
      </w:tr>
      <w:tr w:rsidR="00AA0706" w14:paraId="0B823ED5" w14:textId="77777777" w:rsidTr="71D6C7D5">
        <w:trPr>
          <w:cantSplit/>
          <w:trHeight w:val="735"/>
        </w:trPr>
        <w:tc>
          <w:tcPr>
            <w:tcW w:w="4518" w:type="dxa"/>
            <w:tcBorders>
              <w:top w:val="single" w:sz="4" w:space="0" w:color="000000" w:themeColor="text1"/>
              <w:left w:val="single" w:sz="4" w:space="0" w:color="000000" w:themeColor="text1"/>
              <w:bottom w:val="single" w:sz="4" w:space="0" w:color="000000" w:themeColor="text1"/>
            </w:tcBorders>
          </w:tcPr>
          <w:p w14:paraId="3DA132D6" w14:textId="77777777" w:rsidR="00AA0706" w:rsidRPr="00177DAA" w:rsidRDefault="00AA0706" w:rsidP="00B15481">
            <w:pPr>
              <w:pStyle w:val="Header"/>
              <w:tabs>
                <w:tab w:val="clear" w:pos="4320"/>
                <w:tab w:val="clear" w:pos="8640"/>
              </w:tabs>
              <w:snapToGrid w:val="0"/>
              <w:rPr>
                <w:b/>
                <w:sz w:val="22"/>
                <w:szCs w:val="22"/>
              </w:rPr>
            </w:pPr>
            <w:r w:rsidRPr="00177DAA">
              <w:rPr>
                <w:b/>
                <w:sz w:val="22"/>
                <w:szCs w:val="22"/>
              </w:rPr>
              <w:t>Learning Resources:</w:t>
            </w:r>
          </w:p>
          <w:p w14:paraId="6C281BDF" w14:textId="77777777" w:rsidR="00AA0706" w:rsidRPr="00177DAA" w:rsidRDefault="00AA0706" w:rsidP="00B15481">
            <w:pPr>
              <w:pStyle w:val="Header"/>
              <w:tabs>
                <w:tab w:val="clear" w:pos="4320"/>
                <w:tab w:val="clear" w:pos="8640"/>
              </w:tabs>
              <w:rPr>
                <w:b/>
                <w:sz w:val="22"/>
                <w:szCs w:val="22"/>
              </w:rPr>
            </w:pPr>
          </w:p>
        </w:tc>
        <w:tc>
          <w:tcPr>
            <w:tcW w:w="10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3912DE" w14:textId="2D7AF1B0" w:rsidR="00AA0706" w:rsidRDefault="00AA0706" w:rsidP="007A28D0">
            <w:pPr>
              <w:tabs>
                <w:tab w:val="left" w:pos="720"/>
              </w:tabs>
              <w:snapToGrid w:val="0"/>
              <w:rPr>
                <w:sz w:val="22"/>
                <w:szCs w:val="22"/>
              </w:rPr>
            </w:pPr>
            <w:r>
              <w:rPr>
                <w:sz w:val="22"/>
                <w:szCs w:val="22"/>
              </w:rPr>
              <w:t xml:space="preserve">Online resources using </w:t>
            </w:r>
            <w:r w:rsidR="009F4912">
              <w:rPr>
                <w:sz w:val="22"/>
                <w:szCs w:val="22"/>
              </w:rPr>
              <w:t>O’Re</w:t>
            </w:r>
            <w:r w:rsidR="00303BC7">
              <w:rPr>
                <w:sz w:val="22"/>
                <w:szCs w:val="22"/>
              </w:rPr>
              <w:t>illy</w:t>
            </w:r>
            <w:r w:rsidR="00E17EFE">
              <w:rPr>
                <w:sz w:val="22"/>
                <w:szCs w:val="22"/>
              </w:rPr>
              <w:t xml:space="preserve"> (</w:t>
            </w:r>
            <w:r w:rsidR="00E17EFE" w:rsidRPr="00E17EFE">
              <w:rPr>
                <w:b/>
                <w:bCs/>
                <w:sz w:val="22"/>
                <w:szCs w:val="22"/>
              </w:rPr>
              <w:t>Library -&gt; Digital Resources -&gt; O’Reilly</w:t>
            </w:r>
            <w:r w:rsidR="00E17EFE">
              <w:rPr>
                <w:sz w:val="22"/>
                <w:szCs w:val="22"/>
              </w:rPr>
              <w:t>)</w:t>
            </w:r>
          </w:p>
          <w:p w14:paraId="32931DB6" w14:textId="77777777" w:rsidR="00E17EFE" w:rsidRPr="00E17EFE" w:rsidRDefault="00E17EFE" w:rsidP="00E17EFE">
            <w:pPr>
              <w:pStyle w:val="ListParagraph"/>
              <w:numPr>
                <w:ilvl w:val="0"/>
                <w:numId w:val="22"/>
              </w:numPr>
              <w:tabs>
                <w:tab w:val="left" w:pos="720"/>
              </w:tabs>
              <w:snapToGrid w:val="0"/>
              <w:rPr>
                <w:sz w:val="22"/>
                <w:szCs w:val="22"/>
              </w:rPr>
            </w:pPr>
            <w:r w:rsidRPr="00E17EFE">
              <w:rPr>
                <w:sz w:val="22"/>
                <w:szCs w:val="22"/>
              </w:rPr>
              <w:t>Ubuntu Linux Unleashed 2021 Edition, 14th Edition</w:t>
            </w:r>
          </w:p>
          <w:p w14:paraId="50E7A31C" w14:textId="77777777" w:rsidR="00E17EFE" w:rsidRPr="00E17EFE" w:rsidRDefault="00E17EFE" w:rsidP="00E17EFE">
            <w:pPr>
              <w:pStyle w:val="ListParagraph"/>
              <w:numPr>
                <w:ilvl w:val="0"/>
                <w:numId w:val="22"/>
              </w:numPr>
              <w:tabs>
                <w:tab w:val="left" w:pos="720"/>
              </w:tabs>
              <w:snapToGrid w:val="0"/>
              <w:rPr>
                <w:sz w:val="22"/>
                <w:szCs w:val="22"/>
              </w:rPr>
            </w:pPr>
            <w:r w:rsidRPr="00E17EFE">
              <w:rPr>
                <w:sz w:val="22"/>
                <w:szCs w:val="22"/>
              </w:rPr>
              <w:t>Pro Bash Programming : Scripting the GNU/Linux Shell, Second Edition</w:t>
            </w:r>
          </w:p>
          <w:p w14:paraId="59C23BF0" w14:textId="61695AC3" w:rsidR="00C0479B" w:rsidRPr="00C0479B" w:rsidRDefault="00E17EFE" w:rsidP="00E17EFE">
            <w:pPr>
              <w:pStyle w:val="ListParagraph"/>
              <w:numPr>
                <w:ilvl w:val="0"/>
                <w:numId w:val="22"/>
              </w:numPr>
              <w:tabs>
                <w:tab w:val="left" w:pos="720"/>
              </w:tabs>
              <w:snapToGrid w:val="0"/>
              <w:rPr>
                <w:sz w:val="22"/>
                <w:szCs w:val="22"/>
              </w:rPr>
            </w:pPr>
            <w:r w:rsidRPr="00E17EFE">
              <w:rPr>
                <w:sz w:val="22"/>
                <w:szCs w:val="22"/>
              </w:rPr>
              <w:t>Beginning Perl Programming: From Novice to Professional</w:t>
            </w:r>
          </w:p>
        </w:tc>
      </w:tr>
      <w:tr w:rsidR="00AA0706" w14:paraId="7C832256" w14:textId="77777777" w:rsidTr="71D6C7D5">
        <w:trPr>
          <w:cantSplit/>
          <w:trHeight w:val="735"/>
        </w:trPr>
        <w:tc>
          <w:tcPr>
            <w:tcW w:w="4518" w:type="dxa"/>
            <w:tcBorders>
              <w:top w:val="single" w:sz="4" w:space="0" w:color="000000" w:themeColor="text1"/>
              <w:left w:val="single" w:sz="4" w:space="0" w:color="000000" w:themeColor="text1"/>
              <w:bottom w:val="single" w:sz="4" w:space="0" w:color="000000" w:themeColor="text1"/>
            </w:tcBorders>
          </w:tcPr>
          <w:p w14:paraId="1EB12049" w14:textId="77777777" w:rsidR="00AA0706" w:rsidRDefault="00AA0706" w:rsidP="00B15481">
            <w:pPr>
              <w:pStyle w:val="Header"/>
              <w:tabs>
                <w:tab w:val="clear" w:pos="4320"/>
                <w:tab w:val="clear" w:pos="8640"/>
              </w:tabs>
              <w:snapToGrid w:val="0"/>
              <w:rPr>
                <w:b/>
                <w:sz w:val="22"/>
              </w:rPr>
            </w:pPr>
            <w:r>
              <w:rPr>
                <w:b/>
                <w:sz w:val="22"/>
              </w:rPr>
              <w:lastRenderedPageBreak/>
              <w:t>Learning Outcomes:</w:t>
            </w:r>
          </w:p>
          <w:p w14:paraId="0C305F1F" w14:textId="77777777" w:rsidR="00AA0706" w:rsidRDefault="00AA0706" w:rsidP="00B15481">
            <w:pPr>
              <w:pStyle w:val="Header"/>
              <w:tabs>
                <w:tab w:val="clear" w:pos="4320"/>
                <w:tab w:val="clear" w:pos="8640"/>
              </w:tabs>
              <w:rPr>
                <w:b/>
                <w:sz w:val="22"/>
              </w:rPr>
            </w:pPr>
          </w:p>
          <w:p w14:paraId="36BDF07E" w14:textId="77777777" w:rsidR="00AA0706" w:rsidRDefault="00AA0706" w:rsidP="00B15481">
            <w:pPr>
              <w:pStyle w:val="Header"/>
              <w:tabs>
                <w:tab w:val="clear" w:pos="4320"/>
                <w:tab w:val="clear" w:pos="8640"/>
              </w:tabs>
              <w:rPr>
                <w:b/>
                <w:sz w:val="22"/>
              </w:rPr>
            </w:pPr>
          </w:p>
          <w:p w14:paraId="2FBFEF83" w14:textId="77777777" w:rsidR="00AA0706" w:rsidRDefault="00AA0706" w:rsidP="00B15481">
            <w:pPr>
              <w:pStyle w:val="Header"/>
              <w:tabs>
                <w:tab w:val="clear" w:pos="4320"/>
                <w:tab w:val="clear" w:pos="8640"/>
              </w:tabs>
              <w:rPr>
                <w:b/>
                <w:sz w:val="22"/>
              </w:rPr>
            </w:pPr>
          </w:p>
        </w:tc>
        <w:tc>
          <w:tcPr>
            <w:tcW w:w="10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430FB" w14:textId="77777777" w:rsidR="00AA0706" w:rsidRPr="00685126" w:rsidRDefault="00AA0706" w:rsidP="00685126">
            <w:pPr>
              <w:pStyle w:val="Header"/>
              <w:numPr>
                <w:ilvl w:val="0"/>
                <w:numId w:val="5"/>
              </w:numPr>
              <w:tabs>
                <w:tab w:val="clear" w:pos="4320"/>
                <w:tab w:val="clear" w:pos="8640"/>
                <w:tab w:val="left" w:pos="360"/>
                <w:tab w:val="num" w:pos="450"/>
              </w:tabs>
              <w:snapToGrid w:val="0"/>
              <w:ind w:left="450"/>
              <w:rPr>
                <w:sz w:val="22"/>
                <w:szCs w:val="22"/>
              </w:rPr>
            </w:pPr>
            <w:r w:rsidRPr="00685126">
              <w:rPr>
                <w:sz w:val="22"/>
                <w:szCs w:val="22"/>
              </w:rPr>
              <w:t>Demonstrate competency in using Linux in both command Line and</w:t>
            </w:r>
            <w:r>
              <w:rPr>
                <w:sz w:val="22"/>
                <w:szCs w:val="22"/>
              </w:rPr>
              <w:t xml:space="preserve"> Graphical User Interface</w:t>
            </w:r>
            <w:r w:rsidRPr="00685126">
              <w:rPr>
                <w:sz w:val="22"/>
                <w:szCs w:val="22"/>
              </w:rPr>
              <w:t xml:space="preserve"> </w:t>
            </w:r>
            <w:r>
              <w:rPr>
                <w:sz w:val="22"/>
                <w:szCs w:val="22"/>
              </w:rPr>
              <w:t>(</w:t>
            </w:r>
            <w:r w:rsidRPr="00685126">
              <w:rPr>
                <w:sz w:val="22"/>
                <w:szCs w:val="22"/>
              </w:rPr>
              <w:t>GUI</w:t>
            </w:r>
            <w:r>
              <w:rPr>
                <w:sz w:val="22"/>
                <w:szCs w:val="22"/>
              </w:rPr>
              <w:t>)</w:t>
            </w:r>
            <w:r w:rsidRPr="00685126">
              <w:rPr>
                <w:sz w:val="22"/>
                <w:szCs w:val="22"/>
              </w:rPr>
              <w:t xml:space="preserve"> mode.</w:t>
            </w:r>
          </w:p>
          <w:p w14:paraId="45E7F675" w14:textId="77777777" w:rsidR="00AA0706" w:rsidRPr="00685126" w:rsidRDefault="00AA0706" w:rsidP="00685126">
            <w:pPr>
              <w:pStyle w:val="Header"/>
              <w:numPr>
                <w:ilvl w:val="0"/>
                <w:numId w:val="5"/>
              </w:numPr>
              <w:tabs>
                <w:tab w:val="clear" w:pos="4320"/>
                <w:tab w:val="clear" w:pos="8640"/>
                <w:tab w:val="left" w:pos="360"/>
                <w:tab w:val="num" w:pos="450"/>
              </w:tabs>
              <w:ind w:left="450"/>
              <w:rPr>
                <w:sz w:val="22"/>
                <w:szCs w:val="22"/>
              </w:rPr>
            </w:pPr>
            <w:r w:rsidRPr="00685126">
              <w:rPr>
                <w:sz w:val="22"/>
                <w:szCs w:val="22"/>
              </w:rPr>
              <w:t>Describe the Linux File System</w:t>
            </w:r>
          </w:p>
          <w:p w14:paraId="6EE6C848" w14:textId="77777777" w:rsidR="00AA0706" w:rsidRPr="00685126" w:rsidRDefault="00AA0706" w:rsidP="00685126">
            <w:pPr>
              <w:pStyle w:val="Header"/>
              <w:numPr>
                <w:ilvl w:val="0"/>
                <w:numId w:val="5"/>
              </w:numPr>
              <w:tabs>
                <w:tab w:val="clear" w:pos="4320"/>
                <w:tab w:val="clear" w:pos="8640"/>
                <w:tab w:val="left" w:pos="360"/>
                <w:tab w:val="num" w:pos="450"/>
              </w:tabs>
              <w:ind w:left="450"/>
              <w:rPr>
                <w:sz w:val="22"/>
                <w:szCs w:val="22"/>
              </w:rPr>
            </w:pPr>
            <w:r>
              <w:rPr>
                <w:sz w:val="22"/>
                <w:szCs w:val="22"/>
              </w:rPr>
              <w:t xml:space="preserve">Perform administrative tasks with a </w:t>
            </w:r>
            <w:r w:rsidRPr="00685126">
              <w:rPr>
                <w:sz w:val="22"/>
                <w:szCs w:val="22"/>
              </w:rPr>
              <w:t>scripting language</w:t>
            </w:r>
          </w:p>
          <w:p w14:paraId="269E73EF" w14:textId="77777777" w:rsidR="00AA0706" w:rsidRPr="00685126" w:rsidRDefault="00AA0706" w:rsidP="00685126">
            <w:pPr>
              <w:pStyle w:val="Header"/>
              <w:numPr>
                <w:ilvl w:val="0"/>
                <w:numId w:val="5"/>
              </w:numPr>
              <w:tabs>
                <w:tab w:val="clear" w:pos="4320"/>
                <w:tab w:val="clear" w:pos="8640"/>
                <w:tab w:val="left" w:pos="360"/>
                <w:tab w:val="num" w:pos="450"/>
              </w:tabs>
              <w:ind w:left="450"/>
              <w:rPr>
                <w:sz w:val="22"/>
                <w:szCs w:val="22"/>
              </w:rPr>
            </w:pPr>
            <w:r w:rsidRPr="00685126">
              <w:rPr>
                <w:sz w:val="22"/>
                <w:szCs w:val="22"/>
              </w:rPr>
              <w:t>Perform system administration</w:t>
            </w:r>
          </w:p>
          <w:p w14:paraId="27D26261" w14:textId="77777777" w:rsidR="00AA0706" w:rsidRPr="00685126" w:rsidRDefault="00AA0706" w:rsidP="00685126">
            <w:pPr>
              <w:pStyle w:val="Header"/>
              <w:numPr>
                <w:ilvl w:val="0"/>
                <w:numId w:val="5"/>
              </w:numPr>
              <w:tabs>
                <w:tab w:val="clear" w:pos="4320"/>
                <w:tab w:val="clear" w:pos="8640"/>
                <w:tab w:val="left" w:pos="360"/>
                <w:tab w:val="num" w:pos="450"/>
              </w:tabs>
              <w:ind w:left="450"/>
              <w:rPr>
                <w:sz w:val="22"/>
                <w:szCs w:val="22"/>
              </w:rPr>
            </w:pPr>
            <w:r w:rsidRPr="00685126">
              <w:rPr>
                <w:sz w:val="22"/>
                <w:szCs w:val="22"/>
              </w:rPr>
              <w:t>Perform network administration</w:t>
            </w:r>
          </w:p>
          <w:p w14:paraId="4D14F2D0" w14:textId="77777777" w:rsidR="00AA0706" w:rsidRPr="00685126" w:rsidRDefault="00AA0706" w:rsidP="00685126">
            <w:pPr>
              <w:pStyle w:val="Header"/>
              <w:numPr>
                <w:ilvl w:val="0"/>
                <w:numId w:val="5"/>
              </w:numPr>
              <w:tabs>
                <w:tab w:val="clear" w:pos="4320"/>
                <w:tab w:val="clear" w:pos="8640"/>
                <w:tab w:val="left" w:pos="360"/>
                <w:tab w:val="num" w:pos="450"/>
              </w:tabs>
              <w:ind w:left="450"/>
              <w:rPr>
                <w:sz w:val="22"/>
                <w:szCs w:val="22"/>
              </w:rPr>
            </w:pPr>
            <w:r w:rsidRPr="00685126">
              <w:rPr>
                <w:sz w:val="22"/>
                <w:szCs w:val="22"/>
              </w:rPr>
              <w:t>Manage a network</w:t>
            </w:r>
          </w:p>
          <w:p w14:paraId="37B3EBA8" w14:textId="77777777" w:rsidR="00AA0706" w:rsidRPr="00685126" w:rsidRDefault="00AA0706" w:rsidP="00685126">
            <w:pPr>
              <w:pStyle w:val="Header"/>
              <w:numPr>
                <w:ilvl w:val="0"/>
                <w:numId w:val="5"/>
              </w:numPr>
              <w:tabs>
                <w:tab w:val="clear" w:pos="4320"/>
                <w:tab w:val="clear" w:pos="8640"/>
                <w:tab w:val="left" w:pos="360"/>
                <w:tab w:val="num" w:pos="450"/>
              </w:tabs>
              <w:ind w:left="450"/>
              <w:rPr>
                <w:sz w:val="22"/>
                <w:szCs w:val="22"/>
              </w:rPr>
            </w:pPr>
            <w:r>
              <w:rPr>
                <w:sz w:val="22"/>
                <w:szCs w:val="22"/>
              </w:rPr>
              <w:t>Manage W</w:t>
            </w:r>
            <w:r w:rsidRPr="00685126">
              <w:rPr>
                <w:sz w:val="22"/>
                <w:szCs w:val="22"/>
              </w:rPr>
              <w:t>eb content servers</w:t>
            </w:r>
          </w:p>
          <w:p w14:paraId="0C645A8F" w14:textId="77777777" w:rsidR="00AA0706" w:rsidRPr="00685126" w:rsidRDefault="00AA0706" w:rsidP="00685126">
            <w:pPr>
              <w:pStyle w:val="Header"/>
              <w:numPr>
                <w:ilvl w:val="0"/>
                <w:numId w:val="5"/>
              </w:numPr>
              <w:tabs>
                <w:tab w:val="clear" w:pos="4320"/>
                <w:tab w:val="clear" w:pos="8640"/>
                <w:tab w:val="left" w:pos="360"/>
                <w:tab w:val="num" w:pos="450"/>
              </w:tabs>
              <w:ind w:left="450"/>
              <w:rPr>
                <w:sz w:val="22"/>
                <w:szCs w:val="22"/>
              </w:rPr>
            </w:pPr>
            <w:r>
              <w:rPr>
                <w:sz w:val="22"/>
                <w:szCs w:val="22"/>
              </w:rPr>
              <w:t>Perform</w:t>
            </w:r>
            <w:r w:rsidRPr="00685126">
              <w:rPr>
                <w:sz w:val="22"/>
                <w:szCs w:val="22"/>
              </w:rPr>
              <w:t xml:space="preserve"> socket-based communications</w:t>
            </w:r>
          </w:p>
          <w:p w14:paraId="00F2E137" w14:textId="77777777" w:rsidR="00AA0706" w:rsidRPr="00685126" w:rsidRDefault="00AA0706" w:rsidP="00685126">
            <w:pPr>
              <w:pStyle w:val="Header"/>
              <w:numPr>
                <w:ilvl w:val="0"/>
                <w:numId w:val="5"/>
              </w:numPr>
              <w:tabs>
                <w:tab w:val="clear" w:pos="4320"/>
                <w:tab w:val="clear" w:pos="8640"/>
                <w:tab w:val="left" w:pos="360"/>
                <w:tab w:val="num" w:pos="450"/>
              </w:tabs>
              <w:ind w:left="450"/>
              <w:rPr>
                <w:sz w:val="22"/>
                <w:szCs w:val="22"/>
              </w:rPr>
            </w:pPr>
            <w:r>
              <w:rPr>
                <w:sz w:val="22"/>
                <w:szCs w:val="22"/>
              </w:rPr>
              <w:t>Configure i</w:t>
            </w:r>
            <w:r w:rsidRPr="00685126">
              <w:rPr>
                <w:sz w:val="22"/>
                <w:szCs w:val="22"/>
              </w:rPr>
              <w:t>nteroperability between Linux and Windows networks</w:t>
            </w:r>
          </w:p>
          <w:p w14:paraId="00B6B67A" w14:textId="77777777" w:rsidR="00AA0706" w:rsidRPr="00685126" w:rsidRDefault="00AA0706" w:rsidP="0099602E">
            <w:pPr>
              <w:pStyle w:val="Header"/>
              <w:tabs>
                <w:tab w:val="clear" w:pos="4320"/>
                <w:tab w:val="clear" w:pos="8640"/>
                <w:tab w:val="left" w:pos="360"/>
              </w:tabs>
              <w:ind w:left="90"/>
              <w:rPr>
                <w:b/>
                <w:sz w:val="22"/>
                <w:szCs w:val="22"/>
              </w:rPr>
            </w:pPr>
          </w:p>
        </w:tc>
      </w:tr>
      <w:tr w:rsidR="00AA0706" w14:paraId="5B1813D6" w14:textId="77777777" w:rsidTr="71D6C7D5">
        <w:trPr>
          <w:cantSplit/>
          <w:trHeight w:val="735"/>
        </w:trPr>
        <w:tc>
          <w:tcPr>
            <w:tcW w:w="4518" w:type="dxa"/>
            <w:tcBorders>
              <w:top w:val="single" w:sz="4" w:space="0" w:color="000000" w:themeColor="text1"/>
              <w:left w:val="single" w:sz="4" w:space="0" w:color="000000" w:themeColor="text1"/>
              <w:bottom w:val="single" w:sz="4" w:space="0" w:color="000000" w:themeColor="text1"/>
            </w:tcBorders>
          </w:tcPr>
          <w:p w14:paraId="4DC93589" w14:textId="77777777" w:rsidR="00AA0706" w:rsidRDefault="00AA0706" w:rsidP="00BA3E9C">
            <w:pPr>
              <w:pStyle w:val="Header"/>
              <w:tabs>
                <w:tab w:val="clear" w:pos="4320"/>
                <w:tab w:val="clear" w:pos="8640"/>
              </w:tabs>
              <w:snapToGrid w:val="0"/>
              <w:rPr>
                <w:b/>
                <w:sz w:val="22"/>
              </w:rPr>
            </w:pPr>
            <w:r>
              <w:rPr>
                <w:b/>
                <w:sz w:val="22"/>
              </w:rPr>
              <w:t>Prepared/Updated by:</w:t>
            </w:r>
          </w:p>
        </w:tc>
        <w:tc>
          <w:tcPr>
            <w:tcW w:w="10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D6ADC1" w14:textId="583EF0AC" w:rsidR="00575DDE" w:rsidRDefault="006B1431" w:rsidP="562DDC24">
            <w:pPr>
              <w:pStyle w:val="Header"/>
              <w:tabs>
                <w:tab w:val="clear" w:pos="4320"/>
                <w:tab w:val="clear" w:pos="8640"/>
              </w:tabs>
              <w:spacing w:line="259" w:lineRule="auto"/>
              <w:rPr>
                <w:b/>
                <w:bCs/>
                <w:sz w:val="22"/>
                <w:szCs w:val="22"/>
              </w:rPr>
            </w:pPr>
            <w:r>
              <w:rPr>
                <w:b/>
                <w:bCs/>
                <w:sz w:val="22"/>
                <w:szCs w:val="22"/>
              </w:rPr>
              <w:t>Joseph Herbert</w:t>
            </w:r>
            <w:r w:rsidR="000570A3" w:rsidRPr="562DDC24">
              <w:rPr>
                <w:b/>
                <w:bCs/>
                <w:sz w:val="22"/>
                <w:szCs w:val="22"/>
              </w:rPr>
              <w:t xml:space="preserve">                              </w:t>
            </w:r>
            <w:r w:rsidR="007C663B">
              <w:rPr>
                <w:b/>
                <w:bCs/>
                <w:sz w:val="22"/>
                <w:szCs w:val="22"/>
              </w:rPr>
              <w:t xml:space="preserve">                           </w:t>
            </w:r>
            <w:r w:rsidR="000570A3" w:rsidRPr="562DDC24">
              <w:rPr>
                <w:b/>
                <w:bCs/>
                <w:sz w:val="22"/>
                <w:szCs w:val="22"/>
              </w:rPr>
              <w:t xml:space="preserve">Date: </w:t>
            </w:r>
            <w:r w:rsidR="6D108CD5" w:rsidRPr="562DDC24">
              <w:rPr>
                <w:b/>
                <w:bCs/>
                <w:sz w:val="22"/>
                <w:szCs w:val="22"/>
              </w:rPr>
              <w:t>January 202</w:t>
            </w:r>
            <w:r w:rsidR="00592B5B">
              <w:rPr>
                <w:b/>
                <w:bCs/>
                <w:sz w:val="22"/>
                <w:szCs w:val="22"/>
              </w:rPr>
              <w:t>3</w:t>
            </w:r>
          </w:p>
          <w:p w14:paraId="17CE296E" w14:textId="77777777" w:rsidR="00AA0706" w:rsidRPr="000570A3" w:rsidRDefault="00AA0706" w:rsidP="000570A3">
            <w:pPr>
              <w:pStyle w:val="Header"/>
              <w:tabs>
                <w:tab w:val="clear" w:pos="4320"/>
                <w:tab w:val="clear" w:pos="8640"/>
              </w:tabs>
              <w:snapToGrid w:val="0"/>
              <w:rPr>
                <w:b/>
                <w:sz w:val="22"/>
              </w:rPr>
            </w:pPr>
          </w:p>
        </w:tc>
      </w:tr>
      <w:tr w:rsidR="00AA0706" w14:paraId="6B8AA02A" w14:textId="77777777" w:rsidTr="71D6C7D5">
        <w:trPr>
          <w:cantSplit/>
          <w:trHeight w:val="735"/>
        </w:trPr>
        <w:tc>
          <w:tcPr>
            <w:tcW w:w="4518" w:type="dxa"/>
            <w:tcBorders>
              <w:top w:val="single" w:sz="4" w:space="0" w:color="000000" w:themeColor="text1"/>
              <w:left w:val="single" w:sz="4" w:space="0" w:color="000000" w:themeColor="text1"/>
              <w:bottom w:val="single" w:sz="4" w:space="0" w:color="000000" w:themeColor="text1"/>
            </w:tcBorders>
          </w:tcPr>
          <w:p w14:paraId="45BDDF65" w14:textId="049B7068" w:rsidR="00AA0706" w:rsidRDefault="00AA0706" w:rsidP="00BA3E9C">
            <w:pPr>
              <w:pStyle w:val="Header"/>
              <w:tabs>
                <w:tab w:val="clear" w:pos="4320"/>
                <w:tab w:val="clear" w:pos="8640"/>
              </w:tabs>
              <w:snapToGrid w:val="0"/>
              <w:rPr>
                <w:b/>
                <w:sz w:val="22"/>
              </w:rPr>
            </w:pPr>
          </w:p>
        </w:tc>
        <w:tc>
          <w:tcPr>
            <w:tcW w:w="10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FF9B0" w14:textId="01A3D127" w:rsidR="00AA0706" w:rsidRPr="000570A3" w:rsidRDefault="00AA0706" w:rsidP="562DDC24">
            <w:pPr>
              <w:pStyle w:val="Header"/>
              <w:tabs>
                <w:tab w:val="clear" w:pos="4320"/>
                <w:tab w:val="clear" w:pos="8640"/>
              </w:tabs>
              <w:snapToGrid w:val="0"/>
              <w:rPr>
                <w:b/>
                <w:bCs/>
                <w:sz w:val="22"/>
                <w:szCs w:val="22"/>
              </w:rPr>
            </w:pPr>
          </w:p>
        </w:tc>
      </w:tr>
      <w:tr w:rsidR="00AA0706" w14:paraId="2754E5D2" w14:textId="77777777" w:rsidTr="71D6C7D5">
        <w:trPr>
          <w:cantSplit/>
          <w:trHeight w:val="735"/>
        </w:trPr>
        <w:tc>
          <w:tcPr>
            <w:tcW w:w="4518" w:type="dxa"/>
            <w:tcBorders>
              <w:top w:val="single" w:sz="4" w:space="0" w:color="000000" w:themeColor="text1"/>
              <w:left w:val="single" w:sz="4" w:space="0" w:color="000000" w:themeColor="text1"/>
              <w:bottom w:val="single" w:sz="4" w:space="0" w:color="000000" w:themeColor="text1"/>
            </w:tcBorders>
          </w:tcPr>
          <w:p w14:paraId="402F532F" w14:textId="15D1A2F4" w:rsidR="00AA0706" w:rsidRDefault="00AA0706" w:rsidP="000570A3">
            <w:pPr>
              <w:pStyle w:val="Header"/>
              <w:tabs>
                <w:tab w:val="clear" w:pos="4320"/>
                <w:tab w:val="clear" w:pos="8640"/>
              </w:tabs>
              <w:snapToGrid w:val="0"/>
              <w:rPr>
                <w:b/>
                <w:sz w:val="22"/>
              </w:rPr>
            </w:pPr>
          </w:p>
        </w:tc>
        <w:tc>
          <w:tcPr>
            <w:tcW w:w="10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70983" w14:textId="5A33F1D7" w:rsidR="00AA0706" w:rsidRPr="00BA3E9C" w:rsidRDefault="00AA0706" w:rsidP="71D6C7D5">
            <w:pPr>
              <w:pStyle w:val="Header"/>
              <w:tabs>
                <w:tab w:val="left" w:pos="360"/>
                <w:tab w:val="num" w:pos="450"/>
              </w:tabs>
              <w:snapToGrid w:val="0"/>
              <w:ind w:left="450" w:hanging="360"/>
              <w:rPr>
                <w:b/>
                <w:bCs/>
                <w:sz w:val="22"/>
                <w:szCs w:val="22"/>
              </w:rPr>
            </w:pPr>
          </w:p>
        </w:tc>
      </w:tr>
    </w:tbl>
    <w:p w14:paraId="46F7AC6B" w14:textId="77777777" w:rsidR="00262661" w:rsidRDefault="00262661" w:rsidP="00262661">
      <w:pPr>
        <w:rPr>
          <w:sz w:val="12"/>
          <w:szCs w:val="12"/>
          <w:highlight w:val="yellow"/>
          <w:lang w:val="en-GB" w:eastAsia="en-US"/>
        </w:rPr>
      </w:pPr>
      <w:r>
        <w:rPr>
          <w:sz w:val="12"/>
          <w:szCs w:val="12"/>
          <w:highlight w:val="yellow"/>
          <w:lang w:val="en-GB"/>
        </w:rPr>
        <w:t>© Copyright Saskatchewan Polytechnic.</w:t>
      </w:r>
    </w:p>
    <w:p w14:paraId="269E5007" w14:textId="77777777" w:rsidR="00262661" w:rsidRDefault="00262661" w:rsidP="00262661">
      <w:pPr>
        <w:pStyle w:val="Footer"/>
      </w:pPr>
      <w:r>
        <w:rPr>
          <w:sz w:val="12"/>
          <w:szCs w:val="12"/>
          <w:highlight w:val="yellow"/>
          <w:lang w:val="en-GB"/>
        </w:rPr>
        <w:t>No part of the work(s) contained herein may be reproduced or copied in any form or by any means - graphic, electronic, or mechanical including photocopying, recording, taping of information and retrieval systems - without written consent of the Saskatchewan Polytechnic.</w:t>
      </w:r>
    </w:p>
    <w:p w14:paraId="215F4D37" w14:textId="77777777" w:rsidR="00B05570" w:rsidRDefault="00B05570">
      <w:pPr>
        <w:sectPr w:rsidR="00B05570" w:rsidSect="009E75D5">
          <w:headerReference w:type="default" r:id="rId10"/>
          <w:footerReference w:type="default" r:id="rId11"/>
          <w:headerReference w:type="first" r:id="rId12"/>
          <w:footnotePr>
            <w:pos w:val="beneathText"/>
          </w:footnotePr>
          <w:pgSz w:w="15840" w:h="12240" w:orient="landscape"/>
          <w:pgMar w:top="488" w:right="576" w:bottom="576" w:left="576" w:header="432" w:footer="432" w:gutter="0"/>
          <w:cols w:space="720"/>
          <w:titlePg/>
          <w:docGrid w:linePitch="360"/>
        </w:sectPr>
      </w:pPr>
    </w:p>
    <w:tbl>
      <w:tblPr>
        <w:tblW w:w="14580" w:type="dxa"/>
        <w:tblInd w:w="108" w:type="dxa"/>
        <w:tblLayout w:type="fixed"/>
        <w:tblLook w:val="0000" w:firstRow="0" w:lastRow="0" w:firstColumn="0" w:lastColumn="0" w:noHBand="0" w:noVBand="0"/>
      </w:tblPr>
      <w:tblGrid>
        <w:gridCol w:w="3780"/>
        <w:gridCol w:w="6120"/>
        <w:gridCol w:w="4680"/>
      </w:tblGrid>
      <w:tr w:rsidR="00B05570" w14:paraId="78728B6E" w14:textId="77777777" w:rsidTr="00572724">
        <w:trPr>
          <w:cantSplit/>
          <w:trHeight w:val="383"/>
        </w:trPr>
        <w:tc>
          <w:tcPr>
            <w:tcW w:w="3780" w:type="dxa"/>
            <w:tcBorders>
              <w:top w:val="single" w:sz="4" w:space="0" w:color="000000"/>
              <w:left w:val="single" w:sz="4" w:space="0" w:color="000000"/>
            </w:tcBorders>
          </w:tcPr>
          <w:p w14:paraId="6021ECC7" w14:textId="77777777" w:rsidR="00B05570" w:rsidRDefault="003B2909">
            <w:pPr>
              <w:numPr>
                <w:ilvl w:val="0"/>
                <w:numId w:val="15"/>
              </w:numPr>
              <w:tabs>
                <w:tab w:val="left" w:pos="360"/>
              </w:tabs>
              <w:snapToGrid w:val="0"/>
              <w:rPr>
                <w:b/>
                <w:sz w:val="22"/>
              </w:rPr>
            </w:pPr>
            <w:r>
              <w:rPr>
                <w:b/>
                <w:sz w:val="22"/>
              </w:rPr>
              <w:lastRenderedPageBreak/>
              <w:t>Demonstrate Competency in using Linux in both Command Line and GUI mode.</w:t>
            </w:r>
          </w:p>
          <w:p w14:paraId="1085782B" w14:textId="77777777" w:rsidR="00B05570" w:rsidRDefault="00B05570">
            <w:pPr>
              <w:rPr>
                <w:b/>
                <w:sz w:val="22"/>
              </w:rPr>
            </w:pPr>
          </w:p>
        </w:tc>
        <w:tc>
          <w:tcPr>
            <w:tcW w:w="6120" w:type="dxa"/>
            <w:tcBorders>
              <w:top w:val="single" w:sz="4" w:space="0" w:color="000000"/>
              <w:left w:val="single" w:sz="4" w:space="0" w:color="000000"/>
            </w:tcBorders>
          </w:tcPr>
          <w:p w14:paraId="6B5FD658" w14:textId="77777777" w:rsidR="00B05570" w:rsidRDefault="003B2909">
            <w:pPr>
              <w:numPr>
                <w:ilvl w:val="1"/>
                <w:numId w:val="10"/>
              </w:numPr>
              <w:tabs>
                <w:tab w:val="clear" w:pos="720"/>
                <w:tab w:val="left" w:pos="702"/>
              </w:tabs>
              <w:snapToGrid w:val="0"/>
              <w:ind w:left="702"/>
              <w:rPr>
                <w:sz w:val="22"/>
              </w:rPr>
            </w:pPr>
            <w:r>
              <w:rPr>
                <w:sz w:val="22"/>
              </w:rPr>
              <w:t>State Unix/Linux History</w:t>
            </w:r>
          </w:p>
          <w:p w14:paraId="56AEEE2C" w14:textId="77777777" w:rsidR="00B05570" w:rsidRDefault="003B2909">
            <w:pPr>
              <w:numPr>
                <w:ilvl w:val="1"/>
                <w:numId w:val="10"/>
              </w:numPr>
              <w:tabs>
                <w:tab w:val="left" w:pos="720"/>
              </w:tabs>
              <w:rPr>
                <w:sz w:val="22"/>
              </w:rPr>
            </w:pPr>
            <w:r>
              <w:rPr>
                <w:sz w:val="22"/>
              </w:rPr>
              <w:t>Use a desktop presentation manager.</w:t>
            </w:r>
          </w:p>
          <w:p w14:paraId="0FF3DFBC" w14:textId="77777777" w:rsidR="00B05570" w:rsidRDefault="003B2909">
            <w:pPr>
              <w:numPr>
                <w:ilvl w:val="1"/>
                <w:numId w:val="10"/>
              </w:numPr>
              <w:tabs>
                <w:tab w:val="left" w:pos="720"/>
              </w:tabs>
              <w:rPr>
                <w:sz w:val="22"/>
              </w:rPr>
            </w:pPr>
            <w:r>
              <w:rPr>
                <w:sz w:val="22"/>
              </w:rPr>
              <w:t>Describe and use the Shell and Command Line Utilities</w:t>
            </w:r>
          </w:p>
          <w:p w14:paraId="19DAE94B" w14:textId="77777777" w:rsidR="00B05570" w:rsidRDefault="003B2909">
            <w:pPr>
              <w:numPr>
                <w:ilvl w:val="1"/>
                <w:numId w:val="10"/>
              </w:numPr>
              <w:tabs>
                <w:tab w:val="left" w:pos="720"/>
              </w:tabs>
              <w:rPr>
                <w:sz w:val="22"/>
              </w:rPr>
            </w:pPr>
            <w:r>
              <w:rPr>
                <w:sz w:val="22"/>
              </w:rPr>
              <w:t>Demonstrate the following commands:</w:t>
            </w:r>
          </w:p>
          <w:p w14:paraId="7E34AC59" w14:textId="77777777" w:rsidR="00B05570" w:rsidRDefault="003B2909">
            <w:pPr>
              <w:numPr>
                <w:ilvl w:val="2"/>
                <w:numId w:val="10"/>
              </w:numPr>
              <w:tabs>
                <w:tab w:val="left" w:pos="1764"/>
              </w:tabs>
              <w:ind w:left="1764"/>
              <w:rPr>
                <w:sz w:val="22"/>
              </w:rPr>
            </w:pPr>
            <w:r>
              <w:rPr>
                <w:sz w:val="22"/>
              </w:rPr>
              <w:t xml:space="preserve">ls, </w:t>
            </w:r>
            <w:proofErr w:type="spellStart"/>
            <w:r>
              <w:rPr>
                <w:sz w:val="22"/>
              </w:rPr>
              <w:t>pwd</w:t>
            </w:r>
            <w:proofErr w:type="spellEnd"/>
            <w:r>
              <w:rPr>
                <w:sz w:val="22"/>
              </w:rPr>
              <w:t xml:space="preserve">, </w:t>
            </w:r>
            <w:proofErr w:type="spellStart"/>
            <w:r>
              <w:rPr>
                <w:sz w:val="22"/>
              </w:rPr>
              <w:t>ps</w:t>
            </w:r>
            <w:proofErr w:type="spellEnd"/>
            <w:r>
              <w:rPr>
                <w:sz w:val="22"/>
              </w:rPr>
              <w:t xml:space="preserve">, grep, who, w, vi, find, cp, mv, </w:t>
            </w:r>
            <w:proofErr w:type="spellStart"/>
            <w:r>
              <w:rPr>
                <w:sz w:val="22"/>
              </w:rPr>
              <w:t>mkdir</w:t>
            </w:r>
            <w:proofErr w:type="spellEnd"/>
            <w:r>
              <w:rPr>
                <w:sz w:val="22"/>
              </w:rPr>
              <w:t xml:space="preserve">, </w:t>
            </w:r>
            <w:proofErr w:type="spellStart"/>
            <w:r>
              <w:rPr>
                <w:sz w:val="22"/>
              </w:rPr>
              <w:t>rmdir</w:t>
            </w:r>
            <w:proofErr w:type="spellEnd"/>
            <w:r>
              <w:rPr>
                <w:sz w:val="22"/>
              </w:rPr>
              <w:t xml:space="preserve">, top, head, tail, more, less, cd, </w:t>
            </w:r>
            <w:proofErr w:type="spellStart"/>
            <w:r>
              <w:rPr>
                <w:sz w:val="22"/>
              </w:rPr>
              <w:t>chmod</w:t>
            </w:r>
            <w:proofErr w:type="spellEnd"/>
            <w:r>
              <w:rPr>
                <w:sz w:val="22"/>
              </w:rPr>
              <w:t xml:space="preserve">, </w:t>
            </w:r>
            <w:proofErr w:type="spellStart"/>
            <w:r>
              <w:rPr>
                <w:sz w:val="22"/>
              </w:rPr>
              <w:t>chown</w:t>
            </w:r>
            <w:proofErr w:type="spellEnd"/>
            <w:r>
              <w:rPr>
                <w:sz w:val="22"/>
              </w:rPr>
              <w:t xml:space="preserve">, </w:t>
            </w:r>
            <w:proofErr w:type="spellStart"/>
            <w:r>
              <w:rPr>
                <w:sz w:val="22"/>
              </w:rPr>
              <w:t>chgrp,df</w:t>
            </w:r>
            <w:proofErr w:type="spellEnd"/>
          </w:p>
          <w:p w14:paraId="45C4C4D3" w14:textId="77777777" w:rsidR="00B05570" w:rsidRDefault="003B2909">
            <w:pPr>
              <w:numPr>
                <w:ilvl w:val="1"/>
                <w:numId w:val="10"/>
              </w:numPr>
              <w:tabs>
                <w:tab w:val="clear" w:pos="720"/>
                <w:tab w:val="left" w:pos="702"/>
              </w:tabs>
              <w:ind w:left="702"/>
              <w:rPr>
                <w:sz w:val="22"/>
              </w:rPr>
            </w:pPr>
            <w:r>
              <w:rPr>
                <w:sz w:val="22"/>
              </w:rPr>
              <w:t>Demonstrate how to combine commands using pipes.</w:t>
            </w:r>
          </w:p>
          <w:p w14:paraId="28BF9B1C" w14:textId="77777777" w:rsidR="00B05570" w:rsidRDefault="003B2909">
            <w:pPr>
              <w:numPr>
                <w:ilvl w:val="1"/>
                <w:numId w:val="10"/>
              </w:numPr>
              <w:tabs>
                <w:tab w:val="clear" w:pos="720"/>
                <w:tab w:val="left" w:pos="702"/>
              </w:tabs>
              <w:ind w:left="702"/>
              <w:rPr>
                <w:sz w:val="22"/>
              </w:rPr>
            </w:pPr>
            <w:r>
              <w:rPr>
                <w:sz w:val="22"/>
              </w:rPr>
              <w:t>Describe how the shell actually works.</w:t>
            </w:r>
          </w:p>
          <w:p w14:paraId="0EDE0B2C" w14:textId="77777777" w:rsidR="00B05570" w:rsidRDefault="00B05570" w:rsidP="00786916">
            <w:pPr>
              <w:tabs>
                <w:tab w:val="left" w:pos="702"/>
              </w:tabs>
              <w:ind w:left="702"/>
              <w:rPr>
                <w:sz w:val="22"/>
              </w:rPr>
            </w:pPr>
          </w:p>
        </w:tc>
        <w:tc>
          <w:tcPr>
            <w:tcW w:w="4680" w:type="dxa"/>
            <w:tcBorders>
              <w:top w:val="single" w:sz="4" w:space="0" w:color="000000"/>
              <w:left w:val="single" w:sz="4" w:space="0" w:color="000000"/>
              <w:right w:val="single" w:sz="4" w:space="0" w:color="000000"/>
            </w:tcBorders>
          </w:tcPr>
          <w:p w14:paraId="775F5B04" w14:textId="77777777" w:rsidR="00B05570" w:rsidRDefault="003B2909">
            <w:pPr>
              <w:numPr>
                <w:ilvl w:val="0"/>
                <w:numId w:val="13"/>
              </w:numPr>
              <w:tabs>
                <w:tab w:val="left" w:pos="360"/>
              </w:tabs>
              <w:snapToGrid w:val="0"/>
              <w:rPr>
                <w:sz w:val="22"/>
              </w:rPr>
            </w:pPr>
            <w:r>
              <w:rPr>
                <w:sz w:val="22"/>
              </w:rPr>
              <w:t xml:space="preserve"> Lecture</w:t>
            </w:r>
          </w:p>
          <w:p w14:paraId="2033A5F6" w14:textId="77777777" w:rsidR="00B05570" w:rsidRDefault="003B2909">
            <w:pPr>
              <w:numPr>
                <w:ilvl w:val="0"/>
                <w:numId w:val="13"/>
              </w:numPr>
              <w:tabs>
                <w:tab w:val="left" w:pos="360"/>
              </w:tabs>
              <w:rPr>
                <w:sz w:val="22"/>
              </w:rPr>
            </w:pPr>
            <w:r>
              <w:rPr>
                <w:sz w:val="22"/>
              </w:rPr>
              <w:t xml:space="preserve"> - 1.7   Lecture/Demonstration</w:t>
            </w:r>
          </w:p>
        </w:tc>
      </w:tr>
      <w:tr w:rsidR="00B05570" w14:paraId="4942DE7A" w14:textId="77777777" w:rsidTr="00572724">
        <w:trPr>
          <w:cantSplit/>
          <w:trHeight w:val="382"/>
        </w:trPr>
        <w:tc>
          <w:tcPr>
            <w:tcW w:w="3780" w:type="dxa"/>
            <w:tcBorders>
              <w:left w:val="single" w:sz="4" w:space="0" w:color="000000"/>
            </w:tcBorders>
          </w:tcPr>
          <w:p w14:paraId="5D5BFC96" w14:textId="77777777" w:rsidR="00B05570" w:rsidRDefault="003B2909">
            <w:pPr>
              <w:pStyle w:val="Heading3"/>
              <w:tabs>
                <w:tab w:val="left" w:pos="0"/>
              </w:tabs>
              <w:snapToGrid w:val="0"/>
            </w:pPr>
            <w:r>
              <w:t>Assessment Tools:</w:t>
            </w:r>
          </w:p>
        </w:tc>
        <w:tc>
          <w:tcPr>
            <w:tcW w:w="6120" w:type="dxa"/>
            <w:tcBorders>
              <w:left w:val="single" w:sz="4" w:space="0" w:color="000000"/>
            </w:tcBorders>
          </w:tcPr>
          <w:p w14:paraId="2CF5E9A0" w14:textId="77777777" w:rsidR="00B05570" w:rsidRDefault="00B05570">
            <w:pPr>
              <w:snapToGrid w:val="0"/>
              <w:rPr>
                <w:sz w:val="22"/>
              </w:rPr>
            </w:pPr>
          </w:p>
          <w:p w14:paraId="71105E83" w14:textId="77777777" w:rsidR="00B05570" w:rsidRDefault="00B05570">
            <w:pPr>
              <w:tabs>
                <w:tab w:val="left" w:pos="432"/>
              </w:tabs>
              <w:rPr>
                <w:sz w:val="22"/>
              </w:rPr>
            </w:pPr>
          </w:p>
        </w:tc>
        <w:tc>
          <w:tcPr>
            <w:tcW w:w="4680" w:type="dxa"/>
            <w:tcBorders>
              <w:left w:val="single" w:sz="4" w:space="0" w:color="000000"/>
              <w:right w:val="single" w:sz="4" w:space="0" w:color="000000"/>
            </w:tcBorders>
          </w:tcPr>
          <w:p w14:paraId="1C06BB0F" w14:textId="77777777" w:rsidR="00B05570" w:rsidRDefault="003B2909">
            <w:pPr>
              <w:snapToGrid w:val="0"/>
              <w:rPr>
                <w:sz w:val="22"/>
              </w:rPr>
            </w:pPr>
            <w:r>
              <w:rPr>
                <w:sz w:val="22"/>
              </w:rPr>
              <w:t>Hands on assignments and Exam Questions</w:t>
            </w:r>
          </w:p>
        </w:tc>
      </w:tr>
      <w:tr w:rsidR="00B05570" w14:paraId="6A06CDA1" w14:textId="77777777" w:rsidTr="00572724">
        <w:trPr>
          <w:cantSplit/>
          <w:trHeight w:val="503"/>
        </w:trPr>
        <w:tc>
          <w:tcPr>
            <w:tcW w:w="3780" w:type="dxa"/>
            <w:tcBorders>
              <w:top w:val="single" w:sz="4" w:space="0" w:color="000000"/>
              <w:left w:val="single" w:sz="4" w:space="0" w:color="000000"/>
            </w:tcBorders>
          </w:tcPr>
          <w:p w14:paraId="255DD8B8" w14:textId="77777777" w:rsidR="00B05570" w:rsidRDefault="003B2909">
            <w:pPr>
              <w:tabs>
                <w:tab w:val="left" w:pos="342"/>
              </w:tabs>
              <w:snapToGrid w:val="0"/>
              <w:ind w:left="342" w:hanging="342"/>
              <w:rPr>
                <w:b/>
                <w:sz w:val="22"/>
              </w:rPr>
            </w:pPr>
            <w:r>
              <w:rPr>
                <w:b/>
                <w:sz w:val="22"/>
              </w:rPr>
              <w:t>2. Describe the Linux File System</w:t>
            </w:r>
          </w:p>
        </w:tc>
        <w:tc>
          <w:tcPr>
            <w:tcW w:w="6120" w:type="dxa"/>
            <w:tcBorders>
              <w:top w:val="single" w:sz="4" w:space="0" w:color="000000"/>
              <w:left w:val="single" w:sz="4" w:space="0" w:color="000000"/>
            </w:tcBorders>
          </w:tcPr>
          <w:p w14:paraId="1C4FE1FD" w14:textId="77777777" w:rsidR="00B05570" w:rsidRDefault="003B2909">
            <w:pPr>
              <w:numPr>
                <w:ilvl w:val="1"/>
                <w:numId w:val="20"/>
              </w:numPr>
              <w:tabs>
                <w:tab w:val="left" w:pos="720"/>
              </w:tabs>
              <w:snapToGrid w:val="0"/>
              <w:rPr>
                <w:sz w:val="22"/>
              </w:rPr>
            </w:pPr>
            <w:r>
              <w:rPr>
                <w:sz w:val="22"/>
              </w:rPr>
              <w:t>Describe Basic Layout of File System</w:t>
            </w:r>
          </w:p>
          <w:p w14:paraId="3F9D63E7" w14:textId="77777777" w:rsidR="00B05570" w:rsidRDefault="003B2909">
            <w:pPr>
              <w:numPr>
                <w:ilvl w:val="1"/>
                <w:numId w:val="20"/>
              </w:numPr>
              <w:tabs>
                <w:tab w:val="left" w:pos="720"/>
              </w:tabs>
              <w:rPr>
                <w:sz w:val="22"/>
              </w:rPr>
            </w:pPr>
            <w:r>
              <w:rPr>
                <w:sz w:val="22"/>
              </w:rPr>
              <w:t xml:space="preserve">Describe how files are actually stored using </w:t>
            </w:r>
            <w:proofErr w:type="spellStart"/>
            <w:r>
              <w:rPr>
                <w:sz w:val="22"/>
              </w:rPr>
              <w:t>Inodes</w:t>
            </w:r>
            <w:proofErr w:type="spellEnd"/>
            <w:r>
              <w:rPr>
                <w:sz w:val="22"/>
              </w:rPr>
              <w:t xml:space="preserve"> and data blocks.</w:t>
            </w:r>
          </w:p>
          <w:p w14:paraId="140E6937" w14:textId="77777777" w:rsidR="00B05570" w:rsidRDefault="003B2909">
            <w:pPr>
              <w:numPr>
                <w:ilvl w:val="1"/>
                <w:numId w:val="20"/>
              </w:numPr>
              <w:tabs>
                <w:tab w:val="left" w:pos="720"/>
              </w:tabs>
              <w:rPr>
                <w:sz w:val="22"/>
              </w:rPr>
            </w:pPr>
            <w:r>
              <w:rPr>
                <w:sz w:val="22"/>
              </w:rPr>
              <w:t>Describe how a directory is stored on a hard drive.</w:t>
            </w:r>
          </w:p>
          <w:p w14:paraId="07E723B9" w14:textId="77777777" w:rsidR="00B05570" w:rsidRDefault="003B2909">
            <w:pPr>
              <w:numPr>
                <w:ilvl w:val="1"/>
                <w:numId w:val="20"/>
              </w:numPr>
              <w:tabs>
                <w:tab w:val="left" w:pos="720"/>
              </w:tabs>
              <w:rPr>
                <w:sz w:val="22"/>
              </w:rPr>
            </w:pPr>
            <w:r>
              <w:rPr>
                <w:sz w:val="22"/>
              </w:rPr>
              <w:t xml:space="preserve">Describe the meaning of the output from a stat or </w:t>
            </w:r>
            <w:proofErr w:type="spellStart"/>
            <w:r>
              <w:rPr>
                <w:sz w:val="22"/>
              </w:rPr>
              <w:t>istat</w:t>
            </w:r>
            <w:proofErr w:type="spellEnd"/>
            <w:r>
              <w:rPr>
                <w:sz w:val="22"/>
              </w:rPr>
              <w:t xml:space="preserve"> command.</w:t>
            </w:r>
          </w:p>
          <w:p w14:paraId="49522149" w14:textId="77777777" w:rsidR="00B05570" w:rsidRDefault="003B2909">
            <w:pPr>
              <w:numPr>
                <w:ilvl w:val="1"/>
                <w:numId w:val="20"/>
              </w:numPr>
              <w:tabs>
                <w:tab w:val="left" w:pos="720"/>
              </w:tabs>
              <w:rPr>
                <w:sz w:val="22"/>
              </w:rPr>
            </w:pPr>
            <w:r>
              <w:rPr>
                <w:sz w:val="22"/>
              </w:rPr>
              <w:t>Describe the difference between a symbolic link and a hard link.</w:t>
            </w:r>
          </w:p>
          <w:p w14:paraId="6ED3C662" w14:textId="77777777" w:rsidR="00B05570" w:rsidRDefault="00B05570">
            <w:pPr>
              <w:rPr>
                <w:sz w:val="22"/>
              </w:rPr>
            </w:pPr>
          </w:p>
          <w:p w14:paraId="4D6E87C6" w14:textId="77777777" w:rsidR="00B05570" w:rsidRDefault="00B05570">
            <w:pPr>
              <w:tabs>
                <w:tab w:val="left" w:pos="432"/>
              </w:tabs>
              <w:rPr>
                <w:sz w:val="22"/>
              </w:rPr>
            </w:pPr>
          </w:p>
        </w:tc>
        <w:tc>
          <w:tcPr>
            <w:tcW w:w="4680" w:type="dxa"/>
            <w:tcBorders>
              <w:top w:val="single" w:sz="4" w:space="0" w:color="000000"/>
              <w:left w:val="single" w:sz="4" w:space="0" w:color="000000"/>
              <w:right w:val="single" w:sz="4" w:space="0" w:color="000000"/>
            </w:tcBorders>
          </w:tcPr>
          <w:p w14:paraId="245B9F9B" w14:textId="77777777" w:rsidR="00B05570" w:rsidRDefault="003B2909">
            <w:pPr>
              <w:numPr>
                <w:ilvl w:val="1"/>
                <w:numId w:val="16"/>
              </w:numPr>
              <w:tabs>
                <w:tab w:val="left" w:pos="360"/>
              </w:tabs>
              <w:snapToGrid w:val="0"/>
              <w:rPr>
                <w:sz w:val="22"/>
              </w:rPr>
            </w:pPr>
            <w:r>
              <w:rPr>
                <w:sz w:val="22"/>
              </w:rPr>
              <w:t>– 2.5  Lecture/Demonstration</w:t>
            </w:r>
          </w:p>
        </w:tc>
      </w:tr>
      <w:tr w:rsidR="00B05570" w14:paraId="2E6F66DC" w14:textId="77777777" w:rsidTr="00572724">
        <w:trPr>
          <w:cantSplit/>
          <w:trHeight w:val="502"/>
        </w:trPr>
        <w:tc>
          <w:tcPr>
            <w:tcW w:w="3780" w:type="dxa"/>
            <w:tcBorders>
              <w:left w:val="single" w:sz="4" w:space="0" w:color="000000"/>
              <w:bottom w:val="single" w:sz="4" w:space="0" w:color="000000"/>
            </w:tcBorders>
          </w:tcPr>
          <w:p w14:paraId="220B8EE7" w14:textId="77777777" w:rsidR="00B05570" w:rsidRDefault="003B2909">
            <w:pPr>
              <w:snapToGrid w:val="0"/>
              <w:rPr>
                <w:b/>
                <w:sz w:val="22"/>
              </w:rPr>
            </w:pPr>
            <w:r>
              <w:rPr>
                <w:b/>
                <w:sz w:val="22"/>
              </w:rPr>
              <w:t>Assessment Tools:</w:t>
            </w:r>
          </w:p>
        </w:tc>
        <w:tc>
          <w:tcPr>
            <w:tcW w:w="6120" w:type="dxa"/>
            <w:tcBorders>
              <w:left w:val="single" w:sz="4" w:space="0" w:color="000000"/>
              <w:bottom w:val="single" w:sz="4" w:space="0" w:color="000000"/>
            </w:tcBorders>
          </w:tcPr>
          <w:p w14:paraId="3075FF99" w14:textId="77777777" w:rsidR="00B05570" w:rsidRDefault="00B05570">
            <w:pPr>
              <w:snapToGrid w:val="0"/>
              <w:rPr>
                <w:sz w:val="22"/>
              </w:rPr>
            </w:pPr>
          </w:p>
        </w:tc>
        <w:tc>
          <w:tcPr>
            <w:tcW w:w="4680" w:type="dxa"/>
            <w:tcBorders>
              <w:left w:val="single" w:sz="4" w:space="0" w:color="000000"/>
              <w:bottom w:val="single" w:sz="4" w:space="0" w:color="000000"/>
              <w:right w:val="single" w:sz="4" w:space="0" w:color="000000"/>
            </w:tcBorders>
          </w:tcPr>
          <w:p w14:paraId="39DB5597" w14:textId="77777777" w:rsidR="00B05570" w:rsidRDefault="003B2909">
            <w:pPr>
              <w:snapToGrid w:val="0"/>
              <w:rPr>
                <w:sz w:val="22"/>
              </w:rPr>
            </w:pPr>
            <w:r>
              <w:rPr>
                <w:sz w:val="22"/>
              </w:rPr>
              <w:t>Hands on Assignment and Exam Questions</w:t>
            </w:r>
          </w:p>
        </w:tc>
      </w:tr>
      <w:tr w:rsidR="00B05570" w14:paraId="466336AE" w14:textId="77777777" w:rsidTr="00572724">
        <w:trPr>
          <w:cantSplit/>
          <w:trHeight w:val="503"/>
        </w:trPr>
        <w:tc>
          <w:tcPr>
            <w:tcW w:w="3780" w:type="dxa"/>
            <w:tcBorders>
              <w:top w:val="single" w:sz="4" w:space="0" w:color="000000"/>
              <w:left w:val="single" w:sz="4" w:space="0" w:color="000000"/>
            </w:tcBorders>
          </w:tcPr>
          <w:p w14:paraId="02C9DA12" w14:textId="77777777" w:rsidR="00B05570" w:rsidRDefault="003B2909" w:rsidP="00EF13E2">
            <w:pPr>
              <w:snapToGrid w:val="0"/>
              <w:rPr>
                <w:b/>
                <w:sz w:val="22"/>
              </w:rPr>
            </w:pPr>
            <w:r>
              <w:rPr>
                <w:b/>
              </w:rPr>
              <w:lastRenderedPageBreak/>
              <w:t xml:space="preserve">3. </w:t>
            </w:r>
            <w:r w:rsidR="00EF13E2" w:rsidRPr="00EF13E2">
              <w:rPr>
                <w:b/>
                <w:sz w:val="22"/>
                <w:szCs w:val="22"/>
              </w:rPr>
              <w:t xml:space="preserve">Perform administrative tasks </w:t>
            </w:r>
            <w:r w:rsidRPr="00EF13E2">
              <w:rPr>
                <w:b/>
                <w:sz w:val="22"/>
                <w:szCs w:val="22"/>
              </w:rPr>
              <w:t xml:space="preserve">working with a Scripting Language </w:t>
            </w:r>
          </w:p>
        </w:tc>
        <w:tc>
          <w:tcPr>
            <w:tcW w:w="6120" w:type="dxa"/>
            <w:tcBorders>
              <w:top w:val="single" w:sz="4" w:space="0" w:color="000000"/>
              <w:left w:val="single" w:sz="4" w:space="0" w:color="000000"/>
            </w:tcBorders>
          </w:tcPr>
          <w:p w14:paraId="6955623C" w14:textId="0B659617" w:rsidR="00D8624F" w:rsidRDefault="00AE7D84">
            <w:pPr>
              <w:numPr>
                <w:ilvl w:val="1"/>
                <w:numId w:val="14"/>
              </w:numPr>
              <w:tabs>
                <w:tab w:val="left" w:pos="720"/>
              </w:tabs>
              <w:snapToGrid w:val="0"/>
              <w:rPr>
                <w:sz w:val="22"/>
              </w:rPr>
            </w:pPr>
            <w:r>
              <w:rPr>
                <w:sz w:val="22"/>
              </w:rPr>
              <w:t>Introduction to Bash</w:t>
            </w:r>
          </w:p>
          <w:p w14:paraId="533BB30A" w14:textId="4CF06E00" w:rsidR="00B43328" w:rsidRDefault="00B43328" w:rsidP="00B43328">
            <w:pPr>
              <w:numPr>
                <w:ilvl w:val="2"/>
                <w:numId w:val="14"/>
              </w:numPr>
              <w:tabs>
                <w:tab w:val="left" w:pos="720"/>
              </w:tabs>
              <w:snapToGrid w:val="0"/>
              <w:ind w:hanging="1700"/>
              <w:rPr>
                <w:sz w:val="22"/>
              </w:rPr>
            </w:pPr>
            <w:r>
              <w:rPr>
                <w:sz w:val="22"/>
              </w:rPr>
              <w:t>Creating a bash Script File</w:t>
            </w:r>
          </w:p>
          <w:p w14:paraId="3EB8D310" w14:textId="41F8DEAE" w:rsidR="00CB19A4" w:rsidRDefault="00CB19A4" w:rsidP="00FB3631">
            <w:pPr>
              <w:numPr>
                <w:ilvl w:val="2"/>
                <w:numId w:val="14"/>
              </w:numPr>
              <w:tabs>
                <w:tab w:val="left" w:pos="958"/>
              </w:tabs>
              <w:snapToGrid w:val="0"/>
              <w:ind w:hanging="1700"/>
              <w:rPr>
                <w:sz w:val="22"/>
              </w:rPr>
            </w:pPr>
            <w:r>
              <w:rPr>
                <w:sz w:val="22"/>
              </w:rPr>
              <w:t>Input, Output and Throughput</w:t>
            </w:r>
          </w:p>
          <w:p w14:paraId="0383814C" w14:textId="1D18391A" w:rsidR="00CB19A4" w:rsidRDefault="00CB19A4" w:rsidP="00FB3631">
            <w:pPr>
              <w:numPr>
                <w:ilvl w:val="2"/>
                <w:numId w:val="14"/>
              </w:numPr>
              <w:tabs>
                <w:tab w:val="left" w:pos="958"/>
              </w:tabs>
              <w:snapToGrid w:val="0"/>
              <w:ind w:hanging="1700"/>
              <w:rPr>
                <w:sz w:val="22"/>
              </w:rPr>
            </w:pPr>
            <w:proofErr w:type="spellStart"/>
            <w:r>
              <w:rPr>
                <w:sz w:val="22"/>
              </w:rPr>
              <w:t>Printf</w:t>
            </w:r>
            <w:proofErr w:type="spellEnd"/>
          </w:p>
          <w:p w14:paraId="414363AF" w14:textId="1195C0ED" w:rsidR="00CB19A4" w:rsidRDefault="00CB19A4" w:rsidP="00FB3631">
            <w:pPr>
              <w:numPr>
                <w:ilvl w:val="2"/>
                <w:numId w:val="14"/>
              </w:numPr>
              <w:tabs>
                <w:tab w:val="left" w:pos="958"/>
              </w:tabs>
              <w:snapToGrid w:val="0"/>
              <w:ind w:hanging="1700"/>
              <w:rPr>
                <w:sz w:val="22"/>
              </w:rPr>
            </w:pPr>
            <w:r>
              <w:rPr>
                <w:sz w:val="22"/>
              </w:rPr>
              <w:t>Pipeline</w:t>
            </w:r>
          </w:p>
          <w:p w14:paraId="391702F7" w14:textId="2392EB14" w:rsidR="00CB19A4" w:rsidRDefault="007D544B" w:rsidP="00CB19A4">
            <w:pPr>
              <w:numPr>
                <w:ilvl w:val="1"/>
                <w:numId w:val="14"/>
              </w:numPr>
              <w:snapToGrid w:val="0"/>
              <w:rPr>
                <w:sz w:val="22"/>
              </w:rPr>
            </w:pPr>
            <w:r>
              <w:rPr>
                <w:sz w:val="22"/>
              </w:rPr>
              <w:t>Looping and Branching</w:t>
            </w:r>
          </w:p>
          <w:p w14:paraId="775DFC3B" w14:textId="00BE05F9" w:rsidR="007D544B" w:rsidRDefault="00BB1F58" w:rsidP="00FB3631">
            <w:pPr>
              <w:numPr>
                <w:ilvl w:val="2"/>
                <w:numId w:val="14"/>
              </w:numPr>
              <w:tabs>
                <w:tab w:val="clear" w:pos="2232"/>
                <w:tab w:val="left" w:pos="958"/>
                <w:tab w:val="num" w:pos="2517"/>
              </w:tabs>
              <w:snapToGrid w:val="0"/>
              <w:ind w:hanging="1700"/>
              <w:rPr>
                <w:sz w:val="22"/>
              </w:rPr>
            </w:pPr>
            <w:r>
              <w:rPr>
                <w:sz w:val="22"/>
              </w:rPr>
              <w:t xml:space="preserve">Exit </w:t>
            </w:r>
          </w:p>
          <w:p w14:paraId="14F7D755" w14:textId="402001D7" w:rsidR="00BB1F58" w:rsidRDefault="00BB1F58" w:rsidP="00FB3631">
            <w:pPr>
              <w:numPr>
                <w:ilvl w:val="2"/>
                <w:numId w:val="14"/>
              </w:numPr>
              <w:tabs>
                <w:tab w:val="clear" w:pos="2232"/>
                <w:tab w:val="left" w:pos="958"/>
                <w:tab w:val="num" w:pos="2517"/>
              </w:tabs>
              <w:snapToGrid w:val="0"/>
              <w:ind w:hanging="1700"/>
              <w:rPr>
                <w:sz w:val="22"/>
              </w:rPr>
            </w:pPr>
            <w:r>
              <w:rPr>
                <w:sz w:val="22"/>
              </w:rPr>
              <w:t>Testing an Expression</w:t>
            </w:r>
          </w:p>
          <w:p w14:paraId="26F37AB6" w14:textId="5B674C06" w:rsidR="00BB1F58" w:rsidRDefault="00BB1F58" w:rsidP="00FB3631">
            <w:pPr>
              <w:numPr>
                <w:ilvl w:val="2"/>
                <w:numId w:val="14"/>
              </w:numPr>
              <w:tabs>
                <w:tab w:val="clear" w:pos="2232"/>
                <w:tab w:val="left" w:pos="958"/>
                <w:tab w:val="num" w:pos="2517"/>
              </w:tabs>
              <w:snapToGrid w:val="0"/>
              <w:ind w:hanging="1700"/>
              <w:rPr>
                <w:sz w:val="22"/>
              </w:rPr>
            </w:pPr>
            <w:r>
              <w:rPr>
                <w:sz w:val="22"/>
              </w:rPr>
              <w:t>For/while loops</w:t>
            </w:r>
          </w:p>
          <w:p w14:paraId="24DC7AAB" w14:textId="6DDDBC74" w:rsidR="00BB1F58" w:rsidRDefault="00BB1F58" w:rsidP="00BB1F58">
            <w:pPr>
              <w:numPr>
                <w:ilvl w:val="1"/>
                <w:numId w:val="14"/>
              </w:numPr>
              <w:tabs>
                <w:tab w:val="clear" w:pos="720"/>
                <w:tab w:val="left" w:pos="958"/>
              </w:tabs>
              <w:snapToGrid w:val="0"/>
              <w:rPr>
                <w:sz w:val="22"/>
              </w:rPr>
            </w:pPr>
            <w:r>
              <w:rPr>
                <w:sz w:val="22"/>
              </w:rPr>
              <w:t>Command Line Parsing</w:t>
            </w:r>
          </w:p>
          <w:p w14:paraId="6E9398C3" w14:textId="4F21C4FE" w:rsidR="00BB1F58" w:rsidRDefault="00F16F0A" w:rsidP="00BB1F58">
            <w:pPr>
              <w:numPr>
                <w:ilvl w:val="2"/>
                <w:numId w:val="14"/>
              </w:numPr>
              <w:tabs>
                <w:tab w:val="clear" w:pos="2232"/>
                <w:tab w:val="left" w:pos="958"/>
              </w:tabs>
              <w:snapToGrid w:val="0"/>
              <w:ind w:hanging="1700"/>
              <w:rPr>
                <w:sz w:val="22"/>
              </w:rPr>
            </w:pPr>
            <w:r>
              <w:rPr>
                <w:sz w:val="22"/>
              </w:rPr>
              <w:t>Quotes</w:t>
            </w:r>
          </w:p>
          <w:p w14:paraId="4EF983FD" w14:textId="1314A2AA" w:rsidR="00270829" w:rsidRDefault="00270829" w:rsidP="00BB1F58">
            <w:pPr>
              <w:numPr>
                <w:ilvl w:val="2"/>
                <w:numId w:val="14"/>
              </w:numPr>
              <w:tabs>
                <w:tab w:val="clear" w:pos="2232"/>
                <w:tab w:val="left" w:pos="958"/>
              </w:tabs>
              <w:snapToGrid w:val="0"/>
              <w:ind w:hanging="1700"/>
              <w:rPr>
                <w:sz w:val="22"/>
              </w:rPr>
            </w:pPr>
            <w:r>
              <w:rPr>
                <w:sz w:val="22"/>
              </w:rPr>
              <w:t>Expansions</w:t>
            </w:r>
          </w:p>
          <w:p w14:paraId="19B10BCF" w14:textId="6E6D35DF" w:rsidR="00270829" w:rsidRDefault="00270829" w:rsidP="00BB1F58">
            <w:pPr>
              <w:numPr>
                <w:ilvl w:val="2"/>
                <w:numId w:val="14"/>
              </w:numPr>
              <w:tabs>
                <w:tab w:val="clear" w:pos="2232"/>
                <w:tab w:val="left" w:pos="958"/>
              </w:tabs>
              <w:snapToGrid w:val="0"/>
              <w:ind w:hanging="1700"/>
              <w:rPr>
                <w:sz w:val="22"/>
              </w:rPr>
            </w:pPr>
            <w:r>
              <w:rPr>
                <w:sz w:val="22"/>
              </w:rPr>
              <w:t>Parsing Options</w:t>
            </w:r>
          </w:p>
          <w:p w14:paraId="6EB89702" w14:textId="712AB991" w:rsidR="00270829" w:rsidRDefault="0056137C" w:rsidP="00BB1F58">
            <w:pPr>
              <w:numPr>
                <w:ilvl w:val="2"/>
                <w:numId w:val="14"/>
              </w:numPr>
              <w:tabs>
                <w:tab w:val="clear" w:pos="2232"/>
                <w:tab w:val="left" w:pos="958"/>
              </w:tabs>
              <w:snapToGrid w:val="0"/>
              <w:ind w:hanging="1700"/>
              <w:rPr>
                <w:sz w:val="22"/>
              </w:rPr>
            </w:pPr>
            <w:r>
              <w:rPr>
                <w:sz w:val="22"/>
              </w:rPr>
              <w:t>Commands</w:t>
            </w:r>
          </w:p>
          <w:p w14:paraId="0F1DD428" w14:textId="632AF519" w:rsidR="0056137C" w:rsidRDefault="00870C4D" w:rsidP="0056137C">
            <w:pPr>
              <w:numPr>
                <w:ilvl w:val="1"/>
                <w:numId w:val="14"/>
              </w:numPr>
              <w:tabs>
                <w:tab w:val="clear" w:pos="720"/>
                <w:tab w:val="left" w:pos="816"/>
              </w:tabs>
              <w:snapToGrid w:val="0"/>
              <w:ind w:left="958" w:hanging="958"/>
              <w:rPr>
                <w:sz w:val="22"/>
              </w:rPr>
            </w:pPr>
            <w:r>
              <w:rPr>
                <w:sz w:val="22"/>
              </w:rPr>
              <w:t>Files</w:t>
            </w:r>
          </w:p>
          <w:p w14:paraId="0209BC04" w14:textId="63B29887" w:rsidR="00870C4D" w:rsidRDefault="00870C4D" w:rsidP="00870C4D">
            <w:pPr>
              <w:numPr>
                <w:ilvl w:val="2"/>
                <w:numId w:val="14"/>
              </w:numPr>
              <w:tabs>
                <w:tab w:val="clear" w:pos="2232"/>
                <w:tab w:val="left" w:pos="816"/>
              </w:tabs>
              <w:snapToGrid w:val="0"/>
              <w:ind w:hanging="1700"/>
              <w:rPr>
                <w:sz w:val="22"/>
              </w:rPr>
            </w:pPr>
            <w:r>
              <w:rPr>
                <w:sz w:val="22"/>
              </w:rPr>
              <w:t>Reading a file</w:t>
            </w:r>
          </w:p>
          <w:p w14:paraId="559251FA" w14:textId="2D7DF489" w:rsidR="00870C4D" w:rsidRDefault="00963FB0" w:rsidP="00870C4D">
            <w:pPr>
              <w:numPr>
                <w:ilvl w:val="2"/>
                <w:numId w:val="14"/>
              </w:numPr>
              <w:tabs>
                <w:tab w:val="clear" w:pos="2232"/>
                <w:tab w:val="left" w:pos="816"/>
              </w:tabs>
              <w:snapToGrid w:val="0"/>
              <w:ind w:hanging="1700"/>
              <w:rPr>
                <w:sz w:val="22"/>
              </w:rPr>
            </w:pPr>
            <w:r>
              <w:rPr>
                <w:sz w:val="22"/>
              </w:rPr>
              <w:t>Regular Expressions</w:t>
            </w:r>
          </w:p>
          <w:p w14:paraId="17467A58" w14:textId="25D796F1" w:rsidR="00AE7D84" w:rsidRDefault="00AE7D84" w:rsidP="00B43328">
            <w:pPr>
              <w:tabs>
                <w:tab w:val="left" w:pos="720"/>
              </w:tabs>
              <w:snapToGrid w:val="0"/>
              <w:rPr>
                <w:sz w:val="22"/>
              </w:rPr>
            </w:pPr>
          </w:p>
          <w:p w14:paraId="14BF9758" w14:textId="3AD3C5BB" w:rsidR="00B05570" w:rsidRDefault="003B2909">
            <w:pPr>
              <w:numPr>
                <w:ilvl w:val="1"/>
                <w:numId w:val="14"/>
              </w:numPr>
              <w:tabs>
                <w:tab w:val="left" w:pos="720"/>
              </w:tabs>
              <w:snapToGrid w:val="0"/>
              <w:rPr>
                <w:sz w:val="22"/>
              </w:rPr>
            </w:pPr>
            <w:r>
              <w:rPr>
                <w:sz w:val="22"/>
              </w:rPr>
              <w:t>Introduction to Perl</w:t>
            </w:r>
          </w:p>
          <w:p w14:paraId="151DC44B" w14:textId="77777777" w:rsidR="00B05570" w:rsidRDefault="003B2909">
            <w:pPr>
              <w:numPr>
                <w:ilvl w:val="0"/>
                <w:numId w:val="3"/>
              </w:numPr>
              <w:tabs>
                <w:tab w:val="left" w:pos="882"/>
              </w:tabs>
              <w:rPr>
                <w:sz w:val="22"/>
              </w:rPr>
            </w:pPr>
            <w:r>
              <w:rPr>
                <w:sz w:val="22"/>
              </w:rPr>
              <w:t>Use Basic Perl Syntax</w:t>
            </w:r>
          </w:p>
          <w:p w14:paraId="32003A01" w14:textId="77777777" w:rsidR="00B05570" w:rsidRDefault="003B2909">
            <w:pPr>
              <w:numPr>
                <w:ilvl w:val="0"/>
                <w:numId w:val="3"/>
              </w:numPr>
              <w:tabs>
                <w:tab w:val="left" w:pos="882"/>
              </w:tabs>
              <w:rPr>
                <w:sz w:val="22"/>
              </w:rPr>
            </w:pPr>
            <w:r>
              <w:rPr>
                <w:sz w:val="22"/>
              </w:rPr>
              <w:t>Use For/While Loops in Perl</w:t>
            </w:r>
          </w:p>
          <w:p w14:paraId="4DBDFA26" w14:textId="77777777" w:rsidR="00B05570" w:rsidRDefault="003B2909">
            <w:pPr>
              <w:numPr>
                <w:ilvl w:val="0"/>
                <w:numId w:val="3"/>
              </w:numPr>
              <w:tabs>
                <w:tab w:val="left" w:pos="882"/>
              </w:tabs>
              <w:rPr>
                <w:sz w:val="22"/>
              </w:rPr>
            </w:pPr>
            <w:r>
              <w:rPr>
                <w:sz w:val="22"/>
              </w:rPr>
              <w:t>Use Basic IO</w:t>
            </w:r>
          </w:p>
          <w:p w14:paraId="0C327014" w14:textId="77777777" w:rsidR="00B05570" w:rsidRDefault="003B2909">
            <w:pPr>
              <w:numPr>
                <w:ilvl w:val="1"/>
                <w:numId w:val="14"/>
              </w:numPr>
              <w:tabs>
                <w:tab w:val="left" w:pos="720"/>
              </w:tabs>
              <w:rPr>
                <w:sz w:val="22"/>
              </w:rPr>
            </w:pPr>
            <w:r>
              <w:rPr>
                <w:sz w:val="22"/>
              </w:rPr>
              <w:t>Describe Advanced Perl Features</w:t>
            </w:r>
          </w:p>
          <w:p w14:paraId="060274CE" w14:textId="77777777" w:rsidR="00B05570" w:rsidRDefault="003B2909">
            <w:pPr>
              <w:numPr>
                <w:ilvl w:val="0"/>
                <w:numId w:val="17"/>
              </w:numPr>
              <w:tabs>
                <w:tab w:val="left" w:pos="1080"/>
              </w:tabs>
              <w:rPr>
                <w:sz w:val="22"/>
              </w:rPr>
            </w:pPr>
            <w:r>
              <w:rPr>
                <w:sz w:val="22"/>
              </w:rPr>
              <w:t>Use Arrays</w:t>
            </w:r>
          </w:p>
          <w:p w14:paraId="2747A588" w14:textId="77777777" w:rsidR="00B05570" w:rsidRDefault="003B2909">
            <w:pPr>
              <w:numPr>
                <w:ilvl w:val="0"/>
                <w:numId w:val="17"/>
              </w:numPr>
              <w:tabs>
                <w:tab w:val="left" w:pos="1080"/>
              </w:tabs>
              <w:rPr>
                <w:sz w:val="22"/>
              </w:rPr>
            </w:pPr>
            <w:r>
              <w:rPr>
                <w:sz w:val="22"/>
              </w:rPr>
              <w:t>Use Hashes</w:t>
            </w:r>
          </w:p>
          <w:p w14:paraId="02A609B5" w14:textId="77777777" w:rsidR="00B05570" w:rsidRDefault="003B2909">
            <w:pPr>
              <w:numPr>
                <w:ilvl w:val="0"/>
                <w:numId w:val="17"/>
              </w:numPr>
              <w:tabs>
                <w:tab w:val="left" w:pos="1080"/>
              </w:tabs>
              <w:rPr>
                <w:sz w:val="22"/>
              </w:rPr>
            </w:pPr>
            <w:r>
              <w:rPr>
                <w:sz w:val="22"/>
              </w:rPr>
              <w:t>Use Functions</w:t>
            </w:r>
          </w:p>
          <w:p w14:paraId="36CF1A2E" w14:textId="77777777" w:rsidR="00B05570" w:rsidRDefault="003B2909">
            <w:pPr>
              <w:numPr>
                <w:ilvl w:val="0"/>
                <w:numId w:val="17"/>
              </w:numPr>
              <w:tabs>
                <w:tab w:val="left" w:pos="1080"/>
              </w:tabs>
              <w:rPr>
                <w:sz w:val="22"/>
              </w:rPr>
            </w:pPr>
            <w:r>
              <w:rPr>
                <w:sz w:val="22"/>
              </w:rPr>
              <w:t>Use Strings</w:t>
            </w:r>
          </w:p>
          <w:p w14:paraId="422C1DBF" w14:textId="77777777" w:rsidR="00B05570" w:rsidRDefault="003B2909">
            <w:pPr>
              <w:numPr>
                <w:ilvl w:val="1"/>
                <w:numId w:val="14"/>
              </w:numPr>
              <w:tabs>
                <w:tab w:val="left" w:pos="720"/>
              </w:tabs>
              <w:rPr>
                <w:sz w:val="22"/>
              </w:rPr>
            </w:pPr>
            <w:r>
              <w:rPr>
                <w:sz w:val="22"/>
              </w:rPr>
              <w:t>Use File IO</w:t>
            </w:r>
          </w:p>
          <w:p w14:paraId="317DFA5C" w14:textId="77777777" w:rsidR="00B05570" w:rsidRDefault="003B2909">
            <w:pPr>
              <w:numPr>
                <w:ilvl w:val="0"/>
                <w:numId w:val="6"/>
              </w:numPr>
              <w:tabs>
                <w:tab w:val="left" w:pos="1080"/>
              </w:tabs>
              <w:rPr>
                <w:sz w:val="22"/>
              </w:rPr>
            </w:pPr>
            <w:r>
              <w:rPr>
                <w:sz w:val="22"/>
              </w:rPr>
              <w:t xml:space="preserve">Open Files for Reading </w:t>
            </w:r>
          </w:p>
          <w:p w14:paraId="48FA6A52" w14:textId="77777777" w:rsidR="00B05570" w:rsidRDefault="003B2909">
            <w:pPr>
              <w:numPr>
                <w:ilvl w:val="0"/>
                <w:numId w:val="6"/>
              </w:numPr>
              <w:tabs>
                <w:tab w:val="left" w:pos="1080"/>
              </w:tabs>
              <w:rPr>
                <w:sz w:val="22"/>
              </w:rPr>
            </w:pPr>
            <w:r>
              <w:rPr>
                <w:sz w:val="22"/>
              </w:rPr>
              <w:t>Open Files for Writing</w:t>
            </w:r>
          </w:p>
          <w:p w14:paraId="49CDAFE5" w14:textId="77777777" w:rsidR="00B05570" w:rsidRDefault="003B2909">
            <w:pPr>
              <w:numPr>
                <w:ilvl w:val="0"/>
                <w:numId w:val="6"/>
              </w:numPr>
              <w:tabs>
                <w:tab w:val="left" w:pos="1080"/>
              </w:tabs>
              <w:rPr>
                <w:sz w:val="22"/>
              </w:rPr>
            </w:pPr>
            <w:r>
              <w:rPr>
                <w:sz w:val="22"/>
              </w:rPr>
              <w:t>Create and Delete Files</w:t>
            </w:r>
          </w:p>
          <w:p w14:paraId="72E1B171" w14:textId="77777777" w:rsidR="00B05570" w:rsidRDefault="003B2909">
            <w:pPr>
              <w:numPr>
                <w:ilvl w:val="0"/>
                <w:numId w:val="6"/>
              </w:numPr>
              <w:tabs>
                <w:tab w:val="left" w:pos="1080"/>
              </w:tabs>
              <w:rPr>
                <w:sz w:val="22"/>
              </w:rPr>
            </w:pPr>
            <w:r>
              <w:rPr>
                <w:sz w:val="22"/>
              </w:rPr>
              <w:t>Open pipes to system calls.</w:t>
            </w:r>
          </w:p>
          <w:p w14:paraId="5761204E" w14:textId="77777777" w:rsidR="00B05570" w:rsidRDefault="003B2909">
            <w:pPr>
              <w:numPr>
                <w:ilvl w:val="1"/>
                <w:numId w:val="14"/>
              </w:numPr>
              <w:tabs>
                <w:tab w:val="left" w:pos="720"/>
              </w:tabs>
              <w:rPr>
                <w:sz w:val="22"/>
              </w:rPr>
            </w:pPr>
            <w:r>
              <w:rPr>
                <w:sz w:val="22"/>
              </w:rPr>
              <w:t>Use Perl system Calls to create processes.</w:t>
            </w:r>
          </w:p>
          <w:p w14:paraId="44212BAC" w14:textId="77777777" w:rsidR="00B05570" w:rsidRDefault="003B2909">
            <w:pPr>
              <w:numPr>
                <w:ilvl w:val="0"/>
                <w:numId w:val="9"/>
              </w:numPr>
              <w:tabs>
                <w:tab w:val="left" w:pos="1080"/>
              </w:tabs>
              <w:rPr>
                <w:sz w:val="22"/>
              </w:rPr>
            </w:pPr>
            <w:r>
              <w:rPr>
                <w:sz w:val="22"/>
              </w:rPr>
              <w:t>Use Fork</w:t>
            </w:r>
          </w:p>
          <w:p w14:paraId="47954F6F" w14:textId="77777777" w:rsidR="00B05570" w:rsidRDefault="003B2909">
            <w:pPr>
              <w:numPr>
                <w:ilvl w:val="0"/>
                <w:numId w:val="9"/>
              </w:numPr>
              <w:tabs>
                <w:tab w:val="left" w:pos="1080"/>
              </w:tabs>
              <w:rPr>
                <w:sz w:val="22"/>
              </w:rPr>
            </w:pPr>
            <w:r>
              <w:rPr>
                <w:sz w:val="22"/>
              </w:rPr>
              <w:lastRenderedPageBreak/>
              <w:t>Use Exec</w:t>
            </w:r>
          </w:p>
          <w:p w14:paraId="46152905" w14:textId="77777777" w:rsidR="00B05570" w:rsidRDefault="003B2909">
            <w:pPr>
              <w:numPr>
                <w:ilvl w:val="0"/>
                <w:numId w:val="9"/>
              </w:numPr>
              <w:tabs>
                <w:tab w:val="left" w:pos="1080"/>
              </w:tabs>
              <w:rPr>
                <w:sz w:val="22"/>
              </w:rPr>
            </w:pPr>
            <w:r>
              <w:rPr>
                <w:sz w:val="22"/>
              </w:rPr>
              <w:t>Use System</w:t>
            </w:r>
          </w:p>
          <w:p w14:paraId="34D37A89" w14:textId="77777777" w:rsidR="00B05570" w:rsidRDefault="003B2909">
            <w:pPr>
              <w:numPr>
                <w:ilvl w:val="0"/>
                <w:numId w:val="9"/>
              </w:numPr>
              <w:tabs>
                <w:tab w:val="left" w:pos="1080"/>
              </w:tabs>
              <w:rPr>
                <w:sz w:val="22"/>
              </w:rPr>
            </w:pPr>
            <w:r>
              <w:rPr>
                <w:sz w:val="22"/>
              </w:rPr>
              <w:t>Use Wait</w:t>
            </w:r>
          </w:p>
          <w:p w14:paraId="3010ABD1" w14:textId="77777777" w:rsidR="00B05570" w:rsidRDefault="003B2909">
            <w:pPr>
              <w:numPr>
                <w:ilvl w:val="0"/>
                <w:numId w:val="9"/>
              </w:numPr>
              <w:tabs>
                <w:tab w:val="left" w:pos="1080"/>
              </w:tabs>
              <w:rPr>
                <w:sz w:val="22"/>
              </w:rPr>
            </w:pPr>
            <w:r>
              <w:rPr>
                <w:sz w:val="22"/>
              </w:rPr>
              <w:t>Use back-ticks;</w:t>
            </w:r>
          </w:p>
          <w:p w14:paraId="0A9C46CC" w14:textId="77777777" w:rsidR="00B05570" w:rsidRDefault="00B05570">
            <w:pPr>
              <w:ind w:left="360"/>
              <w:rPr>
                <w:sz w:val="22"/>
              </w:rPr>
            </w:pPr>
          </w:p>
          <w:p w14:paraId="2854B9BB" w14:textId="77777777" w:rsidR="00B05570" w:rsidRDefault="00B05570">
            <w:pPr>
              <w:tabs>
                <w:tab w:val="left" w:pos="342"/>
                <w:tab w:val="left" w:pos="432"/>
              </w:tabs>
              <w:rPr>
                <w:sz w:val="22"/>
              </w:rPr>
            </w:pPr>
          </w:p>
        </w:tc>
        <w:tc>
          <w:tcPr>
            <w:tcW w:w="4680" w:type="dxa"/>
            <w:tcBorders>
              <w:top w:val="single" w:sz="4" w:space="0" w:color="000000"/>
              <w:left w:val="single" w:sz="4" w:space="0" w:color="000000"/>
              <w:right w:val="single" w:sz="4" w:space="0" w:color="000000"/>
            </w:tcBorders>
          </w:tcPr>
          <w:p w14:paraId="5566088F" w14:textId="26B99CA3" w:rsidR="00B05570" w:rsidRDefault="003B2909">
            <w:pPr>
              <w:snapToGrid w:val="0"/>
              <w:rPr>
                <w:sz w:val="22"/>
              </w:rPr>
            </w:pPr>
            <w:r>
              <w:rPr>
                <w:sz w:val="22"/>
              </w:rPr>
              <w:lastRenderedPageBreak/>
              <w:t>3.1 - 3.</w:t>
            </w:r>
            <w:r w:rsidR="00963FB0">
              <w:rPr>
                <w:sz w:val="22"/>
              </w:rPr>
              <w:t>8</w:t>
            </w:r>
            <w:r>
              <w:rPr>
                <w:sz w:val="22"/>
              </w:rPr>
              <w:t xml:space="preserve">  Lectures /Demos/Labs</w:t>
            </w:r>
          </w:p>
        </w:tc>
      </w:tr>
      <w:tr w:rsidR="00B05570" w14:paraId="2F95FE90" w14:textId="77777777" w:rsidTr="00572724">
        <w:trPr>
          <w:cantSplit/>
          <w:trHeight w:val="502"/>
        </w:trPr>
        <w:tc>
          <w:tcPr>
            <w:tcW w:w="3780" w:type="dxa"/>
            <w:tcBorders>
              <w:left w:val="single" w:sz="4" w:space="0" w:color="000000"/>
              <w:bottom w:val="single" w:sz="4" w:space="0" w:color="000000"/>
            </w:tcBorders>
          </w:tcPr>
          <w:p w14:paraId="67359E28" w14:textId="77777777" w:rsidR="00B05570" w:rsidRDefault="003B2909">
            <w:pPr>
              <w:snapToGrid w:val="0"/>
              <w:rPr>
                <w:b/>
                <w:sz w:val="22"/>
              </w:rPr>
            </w:pPr>
            <w:r>
              <w:rPr>
                <w:b/>
                <w:sz w:val="22"/>
              </w:rPr>
              <w:t>Assessment Tools:</w:t>
            </w:r>
          </w:p>
        </w:tc>
        <w:tc>
          <w:tcPr>
            <w:tcW w:w="6120" w:type="dxa"/>
            <w:tcBorders>
              <w:left w:val="single" w:sz="4" w:space="0" w:color="000000"/>
              <w:bottom w:val="single" w:sz="4" w:space="0" w:color="000000"/>
            </w:tcBorders>
          </w:tcPr>
          <w:p w14:paraId="0F01426B" w14:textId="77777777" w:rsidR="00B05570" w:rsidRDefault="00B05570">
            <w:pPr>
              <w:snapToGrid w:val="0"/>
              <w:rPr>
                <w:sz w:val="22"/>
              </w:rPr>
            </w:pPr>
          </w:p>
        </w:tc>
        <w:tc>
          <w:tcPr>
            <w:tcW w:w="4680" w:type="dxa"/>
            <w:tcBorders>
              <w:left w:val="single" w:sz="4" w:space="0" w:color="000000"/>
              <w:bottom w:val="single" w:sz="4" w:space="0" w:color="000000"/>
              <w:right w:val="single" w:sz="4" w:space="0" w:color="000000"/>
            </w:tcBorders>
          </w:tcPr>
          <w:p w14:paraId="3E5DCD33" w14:textId="77777777" w:rsidR="00B05570" w:rsidRDefault="003B2909">
            <w:pPr>
              <w:snapToGrid w:val="0"/>
              <w:rPr>
                <w:sz w:val="22"/>
              </w:rPr>
            </w:pPr>
            <w:r>
              <w:rPr>
                <w:sz w:val="22"/>
              </w:rPr>
              <w:t>Hands on Assignment and Exam Questions</w:t>
            </w:r>
          </w:p>
        </w:tc>
      </w:tr>
      <w:tr w:rsidR="00B05570" w14:paraId="6397CC6B" w14:textId="77777777" w:rsidTr="00572724">
        <w:trPr>
          <w:cantSplit/>
          <w:trHeight w:val="519"/>
        </w:trPr>
        <w:tc>
          <w:tcPr>
            <w:tcW w:w="3780" w:type="dxa"/>
            <w:tcBorders>
              <w:top w:val="single" w:sz="4" w:space="0" w:color="000000"/>
              <w:left w:val="single" w:sz="4" w:space="0" w:color="000000"/>
            </w:tcBorders>
          </w:tcPr>
          <w:p w14:paraId="28539668" w14:textId="77777777" w:rsidR="00B05570" w:rsidRDefault="003B2909">
            <w:pPr>
              <w:snapToGrid w:val="0"/>
              <w:rPr>
                <w:b/>
                <w:sz w:val="22"/>
              </w:rPr>
            </w:pPr>
            <w:r>
              <w:rPr>
                <w:b/>
                <w:sz w:val="22"/>
              </w:rPr>
              <w:t>4.  Practice  basic System Administration</w:t>
            </w:r>
          </w:p>
        </w:tc>
        <w:tc>
          <w:tcPr>
            <w:tcW w:w="6120" w:type="dxa"/>
            <w:tcBorders>
              <w:top w:val="single" w:sz="4" w:space="0" w:color="000000"/>
              <w:left w:val="single" w:sz="4" w:space="0" w:color="000000"/>
            </w:tcBorders>
          </w:tcPr>
          <w:p w14:paraId="29BDE12F" w14:textId="77777777" w:rsidR="00B05570" w:rsidRDefault="003B2909">
            <w:pPr>
              <w:numPr>
                <w:ilvl w:val="0"/>
                <w:numId w:val="4"/>
              </w:numPr>
              <w:tabs>
                <w:tab w:val="left" w:pos="360"/>
                <w:tab w:val="left" w:pos="522"/>
              </w:tabs>
              <w:snapToGrid w:val="0"/>
              <w:rPr>
                <w:sz w:val="22"/>
              </w:rPr>
            </w:pPr>
            <w:r>
              <w:rPr>
                <w:sz w:val="22"/>
              </w:rPr>
              <w:t>Describe the Role of the System Administrator</w:t>
            </w:r>
          </w:p>
          <w:p w14:paraId="747493E6" w14:textId="77777777" w:rsidR="00B05570" w:rsidRDefault="003B2909">
            <w:pPr>
              <w:numPr>
                <w:ilvl w:val="0"/>
                <w:numId w:val="4"/>
              </w:numPr>
              <w:tabs>
                <w:tab w:val="left" w:pos="360"/>
                <w:tab w:val="left" w:pos="522"/>
              </w:tabs>
              <w:rPr>
                <w:sz w:val="22"/>
              </w:rPr>
            </w:pPr>
            <w:r>
              <w:rPr>
                <w:sz w:val="22"/>
              </w:rPr>
              <w:t>Create and delete user and group accounts.</w:t>
            </w:r>
          </w:p>
          <w:p w14:paraId="375AD7DD" w14:textId="77777777" w:rsidR="00B05570" w:rsidRDefault="003B2909">
            <w:pPr>
              <w:numPr>
                <w:ilvl w:val="0"/>
                <w:numId w:val="4"/>
              </w:numPr>
              <w:tabs>
                <w:tab w:val="left" w:pos="360"/>
                <w:tab w:val="left" w:pos="522"/>
              </w:tabs>
              <w:rPr>
                <w:sz w:val="22"/>
              </w:rPr>
            </w:pPr>
            <w:r>
              <w:rPr>
                <w:sz w:val="22"/>
              </w:rPr>
              <w:t>Demonstrate how to gracefully shut down the system.</w:t>
            </w:r>
          </w:p>
          <w:p w14:paraId="3318161F" w14:textId="77777777" w:rsidR="00B05570" w:rsidRDefault="003B2909">
            <w:pPr>
              <w:numPr>
                <w:ilvl w:val="0"/>
                <w:numId w:val="4"/>
              </w:numPr>
              <w:tabs>
                <w:tab w:val="left" w:pos="360"/>
                <w:tab w:val="left" w:pos="522"/>
              </w:tabs>
              <w:rPr>
                <w:sz w:val="22"/>
              </w:rPr>
            </w:pPr>
            <w:r>
              <w:rPr>
                <w:sz w:val="22"/>
              </w:rPr>
              <w:t>Demonstrate how to format, partition and attach a new drive to the system.</w:t>
            </w:r>
          </w:p>
          <w:p w14:paraId="3E157F20" w14:textId="77777777" w:rsidR="00B05570" w:rsidRDefault="003B2909">
            <w:pPr>
              <w:numPr>
                <w:ilvl w:val="0"/>
                <w:numId w:val="4"/>
              </w:numPr>
              <w:tabs>
                <w:tab w:val="left" w:pos="360"/>
                <w:tab w:val="left" w:pos="522"/>
                <w:tab w:val="left" w:pos="13122"/>
              </w:tabs>
            </w:pPr>
            <w:r>
              <w:t xml:space="preserve"> Practice scheduling a batch job.</w:t>
            </w:r>
          </w:p>
          <w:p w14:paraId="59BABCA0" w14:textId="77777777" w:rsidR="00B05570" w:rsidRDefault="003B2909">
            <w:pPr>
              <w:numPr>
                <w:ilvl w:val="0"/>
                <w:numId w:val="4"/>
              </w:numPr>
              <w:tabs>
                <w:tab w:val="left" w:pos="360"/>
                <w:tab w:val="left" w:pos="522"/>
              </w:tabs>
            </w:pPr>
            <w:r>
              <w:t>Demonstrate how to alter a process’s running state.</w:t>
            </w:r>
          </w:p>
          <w:p w14:paraId="6BE32355" w14:textId="77777777" w:rsidR="00B05570" w:rsidRDefault="003B2909">
            <w:pPr>
              <w:numPr>
                <w:ilvl w:val="0"/>
                <w:numId w:val="4"/>
              </w:numPr>
              <w:tabs>
                <w:tab w:val="left" w:pos="360"/>
                <w:tab w:val="left" w:pos="522"/>
              </w:tabs>
            </w:pPr>
            <w:r>
              <w:t>Demonstrate how to install new packages on a system.</w:t>
            </w:r>
          </w:p>
          <w:p w14:paraId="03CF7296" w14:textId="77777777" w:rsidR="00B05570" w:rsidRDefault="00B05570" w:rsidP="002731C9">
            <w:pPr>
              <w:tabs>
                <w:tab w:val="left" w:pos="360"/>
                <w:tab w:val="left" w:pos="522"/>
              </w:tabs>
              <w:ind w:left="360"/>
              <w:rPr>
                <w:sz w:val="22"/>
              </w:rPr>
            </w:pPr>
          </w:p>
        </w:tc>
        <w:tc>
          <w:tcPr>
            <w:tcW w:w="4680" w:type="dxa"/>
            <w:tcBorders>
              <w:top w:val="single" w:sz="4" w:space="0" w:color="000000"/>
              <w:left w:val="single" w:sz="4" w:space="0" w:color="000000"/>
              <w:right w:val="single" w:sz="4" w:space="0" w:color="000000"/>
            </w:tcBorders>
          </w:tcPr>
          <w:p w14:paraId="486B9DF6" w14:textId="77777777" w:rsidR="00B05570" w:rsidRDefault="003B2909">
            <w:pPr>
              <w:snapToGrid w:val="0"/>
              <w:rPr>
                <w:sz w:val="22"/>
              </w:rPr>
            </w:pPr>
            <w:r>
              <w:rPr>
                <w:sz w:val="22"/>
              </w:rPr>
              <w:t>4.1  -  4.9  Lecture/Demo/Lab</w:t>
            </w:r>
          </w:p>
        </w:tc>
      </w:tr>
      <w:tr w:rsidR="00B05570" w14:paraId="4F16AE1D" w14:textId="77777777" w:rsidTr="00572724">
        <w:trPr>
          <w:cantSplit/>
          <w:trHeight w:val="630"/>
        </w:trPr>
        <w:tc>
          <w:tcPr>
            <w:tcW w:w="3780" w:type="dxa"/>
            <w:tcBorders>
              <w:left w:val="single" w:sz="4" w:space="0" w:color="000000"/>
              <w:bottom w:val="single" w:sz="4" w:space="0" w:color="000000"/>
            </w:tcBorders>
          </w:tcPr>
          <w:p w14:paraId="518A0DD8" w14:textId="77777777" w:rsidR="00B05570" w:rsidRDefault="003B2909">
            <w:pPr>
              <w:snapToGrid w:val="0"/>
              <w:rPr>
                <w:b/>
                <w:sz w:val="22"/>
              </w:rPr>
            </w:pPr>
            <w:r>
              <w:rPr>
                <w:b/>
                <w:sz w:val="22"/>
              </w:rPr>
              <w:t>Assessment Tools:</w:t>
            </w:r>
          </w:p>
        </w:tc>
        <w:tc>
          <w:tcPr>
            <w:tcW w:w="6120" w:type="dxa"/>
            <w:tcBorders>
              <w:left w:val="single" w:sz="4" w:space="0" w:color="000000"/>
              <w:bottom w:val="single" w:sz="4" w:space="0" w:color="000000"/>
            </w:tcBorders>
          </w:tcPr>
          <w:p w14:paraId="384203AA" w14:textId="77777777" w:rsidR="00B05570" w:rsidRDefault="00B05570">
            <w:pPr>
              <w:snapToGrid w:val="0"/>
              <w:rPr>
                <w:sz w:val="22"/>
              </w:rPr>
            </w:pPr>
          </w:p>
        </w:tc>
        <w:tc>
          <w:tcPr>
            <w:tcW w:w="4680" w:type="dxa"/>
            <w:tcBorders>
              <w:left w:val="single" w:sz="4" w:space="0" w:color="000000"/>
              <w:bottom w:val="single" w:sz="4" w:space="0" w:color="000000"/>
              <w:right w:val="single" w:sz="4" w:space="0" w:color="000000"/>
            </w:tcBorders>
          </w:tcPr>
          <w:p w14:paraId="579375AF" w14:textId="77777777" w:rsidR="00B05570" w:rsidRDefault="003B2909">
            <w:pPr>
              <w:snapToGrid w:val="0"/>
              <w:rPr>
                <w:sz w:val="22"/>
              </w:rPr>
            </w:pPr>
            <w:r>
              <w:rPr>
                <w:sz w:val="22"/>
              </w:rPr>
              <w:t>Hands on Assignments and Exam Questions</w:t>
            </w:r>
          </w:p>
        </w:tc>
      </w:tr>
      <w:tr w:rsidR="00B05570" w14:paraId="2683096C" w14:textId="77777777" w:rsidTr="00572724">
        <w:trPr>
          <w:cantSplit/>
          <w:trHeight w:val="501"/>
        </w:trPr>
        <w:tc>
          <w:tcPr>
            <w:tcW w:w="3780" w:type="dxa"/>
            <w:tcBorders>
              <w:top w:val="single" w:sz="4" w:space="0" w:color="000000"/>
              <w:left w:val="single" w:sz="4" w:space="0" w:color="000000"/>
            </w:tcBorders>
          </w:tcPr>
          <w:p w14:paraId="34226BD2" w14:textId="77777777" w:rsidR="00B05570" w:rsidRDefault="003B2909">
            <w:pPr>
              <w:snapToGrid w:val="0"/>
              <w:rPr>
                <w:b/>
                <w:sz w:val="22"/>
              </w:rPr>
            </w:pPr>
            <w:r>
              <w:rPr>
                <w:b/>
                <w:sz w:val="22"/>
              </w:rPr>
              <w:t>5.  Practice basic Network Administration</w:t>
            </w:r>
          </w:p>
          <w:p w14:paraId="278F369A" w14:textId="77777777" w:rsidR="00B05570" w:rsidRDefault="00B05570">
            <w:pPr>
              <w:pStyle w:val="Header"/>
              <w:tabs>
                <w:tab w:val="clear" w:pos="4320"/>
                <w:tab w:val="clear" w:pos="8640"/>
              </w:tabs>
              <w:ind w:left="342" w:hanging="342"/>
              <w:rPr>
                <w:b/>
                <w:sz w:val="22"/>
              </w:rPr>
            </w:pPr>
          </w:p>
        </w:tc>
        <w:tc>
          <w:tcPr>
            <w:tcW w:w="6120" w:type="dxa"/>
            <w:tcBorders>
              <w:top w:val="single" w:sz="4" w:space="0" w:color="000000"/>
              <w:left w:val="single" w:sz="4" w:space="0" w:color="000000"/>
            </w:tcBorders>
          </w:tcPr>
          <w:p w14:paraId="3C2E6738" w14:textId="77777777" w:rsidR="00B05570" w:rsidRDefault="003B2909">
            <w:pPr>
              <w:numPr>
                <w:ilvl w:val="0"/>
                <w:numId w:val="12"/>
              </w:numPr>
              <w:tabs>
                <w:tab w:val="left" w:pos="360"/>
                <w:tab w:val="left" w:pos="522"/>
              </w:tabs>
              <w:snapToGrid w:val="0"/>
              <w:rPr>
                <w:sz w:val="22"/>
              </w:rPr>
            </w:pPr>
            <w:r>
              <w:rPr>
                <w:sz w:val="22"/>
              </w:rPr>
              <w:t>Practice administering a NIC</w:t>
            </w:r>
          </w:p>
          <w:p w14:paraId="5B3AAECD" w14:textId="77777777" w:rsidR="00B05570" w:rsidRDefault="003B2909">
            <w:pPr>
              <w:numPr>
                <w:ilvl w:val="0"/>
                <w:numId w:val="12"/>
              </w:numPr>
              <w:tabs>
                <w:tab w:val="left" w:pos="360"/>
              </w:tabs>
              <w:rPr>
                <w:sz w:val="22"/>
              </w:rPr>
            </w:pPr>
            <w:r>
              <w:rPr>
                <w:sz w:val="22"/>
              </w:rPr>
              <w:t>Demonstrate how to use a DNS (Domain Name Server).</w:t>
            </w:r>
          </w:p>
          <w:p w14:paraId="7550D80B" w14:textId="77777777" w:rsidR="00B05570" w:rsidRDefault="003B2909">
            <w:pPr>
              <w:numPr>
                <w:ilvl w:val="0"/>
                <w:numId w:val="12"/>
              </w:numPr>
              <w:tabs>
                <w:tab w:val="left" w:pos="360"/>
              </w:tabs>
              <w:rPr>
                <w:sz w:val="22"/>
              </w:rPr>
            </w:pPr>
            <w:r>
              <w:rPr>
                <w:sz w:val="22"/>
              </w:rPr>
              <w:t xml:space="preserve">Demonstrate how to attach to an LDAP (Lightweight Directory </w:t>
            </w:r>
            <w:r w:rsidR="004B3365">
              <w:rPr>
                <w:sz w:val="22"/>
              </w:rPr>
              <w:t>Access</w:t>
            </w:r>
            <w:r>
              <w:rPr>
                <w:sz w:val="22"/>
              </w:rPr>
              <w:t xml:space="preserve"> Protocol) server.</w:t>
            </w:r>
          </w:p>
          <w:p w14:paraId="397D1B94" w14:textId="77777777" w:rsidR="00B05570" w:rsidRDefault="003B2909">
            <w:pPr>
              <w:numPr>
                <w:ilvl w:val="0"/>
                <w:numId w:val="12"/>
              </w:numPr>
              <w:tabs>
                <w:tab w:val="left" w:pos="360"/>
              </w:tabs>
              <w:rPr>
                <w:sz w:val="22"/>
              </w:rPr>
            </w:pPr>
            <w:r>
              <w:rPr>
                <w:sz w:val="22"/>
              </w:rPr>
              <w:t>Demonstrate how to access an FTP (File Transfer Protocol) server.</w:t>
            </w:r>
          </w:p>
          <w:p w14:paraId="0F97C0BB" w14:textId="77777777" w:rsidR="00B05570" w:rsidRDefault="003B2909">
            <w:pPr>
              <w:numPr>
                <w:ilvl w:val="0"/>
                <w:numId w:val="12"/>
              </w:numPr>
              <w:tabs>
                <w:tab w:val="left" w:pos="360"/>
              </w:tabs>
              <w:rPr>
                <w:sz w:val="22"/>
              </w:rPr>
            </w:pPr>
            <w:r>
              <w:rPr>
                <w:sz w:val="22"/>
              </w:rPr>
              <w:t>Demonstrate how to mount a remote NFS (Network File System) directory.</w:t>
            </w:r>
          </w:p>
          <w:p w14:paraId="4BC96FBE" w14:textId="77777777" w:rsidR="00B05570" w:rsidRDefault="003B2909" w:rsidP="0002730D">
            <w:pPr>
              <w:numPr>
                <w:ilvl w:val="0"/>
                <w:numId w:val="12"/>
              </w:numPr>
              <w:tabs>
                <w:tab w:val="left" w:pos="360"/>
              </w:tabs>
              <w:rPr>
                <w:sz w:val="22"/>
              </w:rPr>
            </w:pPr>
            <w:r>
              <w:rPr>
                <w:sz w:val="22"/>
              </w:rPr>
              <w:t>Practice using SSH (Secure Shell) to access a remote machine.</w:t>
            </w:r>
          </w:p>
        </w:tc>
        <w:tc>
          <w:tcPr>
            <w:tcW w:w="4680" w:type="dxa"/>
            <w:tcBorders>
              <w:top w:val="single" w:sz="4" w:space="0" w:color="000000"/>
              <w:left w:val="single" w:sz="4" w:space="0" w:color="000000"/>
              <w:right w:val="single" w:sz="4" w:space="0" w:color="000000"/>
            </w:tcBorders>
          </w:tcPr>
          <w:p w14:paraId="09D0B381" w14:textId="77777777" w:rsidR="00B05570" w:rsidRDefault="0002730D">
            <w:pPr>
              <w:pStyle w:val="Header"/>
              <w:tabs>
                <w:tab w:val="clear" w:pos="4320"/>
                <w:tab w:val="clear" w:pos="8640"/>
              </w:tabs>
              <w:snapToGrid w:val="0"/>
              <w:rPr>
                <w:sz w:val="22"/>
              </w:rPr>
            </w:pPr>
            <w:r>
              <w:rPr>
                <w:sz w:val="22"/>
              </w:rPr>
              <w:t>5.1 – 5.6</w:t>
            </w:r>
            <w:r w:rsidR="003B2909">
              <w:rPr>
                <w:sz w:val="22"/>
              </w:rPr>
              <w:t xml:space="preserve">  Lecture/Demo/Lab</w:t>
            </w:r>
          </w:p>
        </w:tc>
      </w:tr>
      <w:tr w:rsidR="00B05570" w14:paraId="7F3D5FA5" w14:textId="77777777" w:rsidTr="00572724">
        <w:trPr>
          <w:cantSplit/>
          <w:trHeight w:val="529"/>
        </w:trPr>
        <w:tc>
          <w:tcPr>
            <w:tcW w:w="3780" w:type="dxa"/>
            <w:tcBorders>
              <w:left w:val="single" w:sz="4" w:space="0" w:color="000000"/>
              <w:bottom w:val="single" w:sz="4" w:space="0" w:color="000000"/>
            </w:tcBorders>
          </w:tcPr>
          <w:p w14:paraId="0C0D387F" w14:textId="77777777" w:rsidR="00B05570" w:rsidRDefault="003B2909">
            <w:pPr>
              <w:snapToGrid w:val="0"/>
              <w:rPr>
                <w:b/>
                <w:sz w:val="22"/>
              </w:rPr>
            </w:pPr>
            <w:r>
              <w:rPr>
                <w:b/>
                <w:sz w:val="22"/>
              </w:rPr>
              <w:t>Assessment Tools:</w:t>
            </w:r>
          </w:p>
        </w:tc>
        <w:tc>
          <w:tcPr>
            <w:tcW w:w="6120" w:type="dxa"/>
            <w:tcBorders>
              <w:left w:val="single" w:sz="4" w:space="0" w:color="000000"/>
              <w:bottom w:val="single" w:sz="4" w:space="0" w:color="000000"/>
            </w:tcBorders>
          </w:tcPr>
          <w:p w14:paraId="723D25D1" w14:textId="77777777" w:rsidR="00B05570" w:rsidRDefault="00B05570">
            <w:pPr>
              <w:snapToGrid w:val="0"/>
              <w:rPr>
                <w:sz w:val="22"/>
              </w:rPr>
            </w:pPr>
          </w:p>
        </w:tc>
        <w:tc>
          <w:tcPr>
            <w:tcW w:w="4680" w:type="dxa"/>
            <w:tcBorders>
              <w:left w:val="single" w:sz="4" w:space="0" w:color="000000"/>
              <w:bottom w:val="single" w:sz="4" w:space="0" w:color="000000"/>
              <w:right w:val="single" w:sz="4" w:space="0" w:color="000000"/>
            </w:tcBorders>
          </w:tcPr>
          <w:p w14:paraId="2EE0C048" w14:textId="77777777" w:rsidR="00B05570" w:rsidRDefault="003B2909">
            <w:pPr>
              <w:snapToGrid w:val="0"/>
              <w:rPr>
                <w:sz w:val="22"/>
              </w:rPr>
            </w:pPr>
            <w:r>
              <w:rPr>
                <w:sz w:val="22"/>
              </w:rPr>
              <w:t>Hands on Assignment</w:t>
            </w:r>
          </w:p>
        </w:tc>
      </w:tr>
      <w:tr w:rsidR="00B05570" w14:paraId="2FF4FCC5" w14:textId="77777777" w:rsidTr="00572724">
        <w:trPr>
          <w:cantSplit/>
          <w:trHeight w:val="519"/>
        </w:trPr>
        <w:tc>
          <w:tcPr>
            <w:tcW w:w="3780" w:type="dxa"/>
            <w:tcBorders>
              <w:top w:val="single" w:sz="4" w:space="0" w:color="000000"/>
              <w:left w:val="single" w:sz="4" w:space="0" w:color="000000"/>
            </w:tcBorders>
          </w:tcPr>
          <w:p w14:paraId="708B46CF" w14:textId="77777777" w:rsidR="00B05570" w:rsidRDefault="003B2909">
            <w:pPr>
              <w:snapToGrid w:val="0"/>
              <w:rPr>
                <w:b/>
                <w:sz w:val="22"/>
              </w:rPr>
            </w:pPr>
            <w:r>
              <w:rPr>
                <w:b/>
                <w:sz w:val="22"/>
              </w:rPr>
              <w:lastRenderedPageBreak/>
              <w:t>6.  Manage a Network</w:t>
            </w:r>
          </w:p>
        </w:tc>
        <w:tc>
          <w:tcPr>
            <w:tcW w:w="6120" w:type="dxa"/>
            <w:tcBorders>
              <w:top w:val="single" w:sz="4" w:space="0" w:color="000000"/>
              <w:left w:val="single" w:sz="4" w:space="0" w:color="000000"/>
            </w:tcBorders>
          </w:tcPr>
          <w:p w14:paraId="2A28556F" w14:textId="77777777" w:rsidR="00B05570" w:rsidRDefault="003B2909">
            <w:pPr>
              <w:numPr>
                <w:ilvl w:val="0"/>
                <w:numId w:val="21"/>
              </w:numPr>
              <w:tabs>
                <w:tab w:val="left" w:pos="360"/>
                <w:tab w:val="left" w:pos="612"/>
              </w:tabs>
              <w:snapToGrid w:val="0"/>
              <w:rPr>
                <w:sz w:val="22"/>
              </w:rPr>
            </w:pPr>
            <w:r>
              <w:rPr>
                <w:sz w:val="22"/>
              </w:rPr>
              <w:t>Establish an NFS Server.</w:t>
            </w:r>
          </w:p>
          <w:p w14:paraId="68623BE5" w14:textId="77777777" w:rsidR="00B05570" w:rsidRDefault="003B2909">
            <w:pPr>
              <w:numPr>
                <w:ilvl w:val="0"/>
                <w:numId w:val="21"/>
              </w:numPr>
              <w:tabs>
                <w:tab w:val="left" w:pos="360"/>
                <w:tab w:val="left" w:pos="612"/>
              </w:tabs>
              <w:rPr>
                <w:sz w:val="22"/>
              </w:rPr>
            </w:pPr>
            <w:r>
              <w:rPr>
                <w:sz w:val="22"/>
              </w:rPr>
              <w:t>Create an LDAP Server.</w:t>
            </w:r>
          </w:p>
          <w:p w14:paraId="1BA09F5A" w14:textId="77777777" w:rsidR="00B05570" w:rsidRDefault="003B2909">
            <w:pPr>
              <w:numPr>
                <w:ilvl w:val="0"/>
                <w:numId w:val="21"/>
              </w:numPr>
              <w:tabs>
                <w:tab w:val="left" w:pos="360"/>
                <w:tab w:val="left" w:pos="612"/>
              </w:tabs>
              <w:rPr>
                <w:sz w:val="22"/>
              </w:rPr>
            </w:pPr>
            <w:r>
              <w:rPr>
                <w:sz w:val="22"/>
              </w:rPr>
              <w:t>Create a DNS Server</w:t>
            </w:r>
          </w:p>
          <w:p w14:paraId="7C0E0D65" w14:textId="77777777" w:rsidR="0002730D" w:rsidRDefault="0002730D" w:rsidP="0002730D">
            <w:pPr>
              <w:numPr>
                <w:ilvl w:val="0"/>
                <w:numId w:val="21"/>
              </w:numPr>
              <w:tabs>
                <w:tab w:val="left" w:pos="360"/>
                <w:tab w:val="left" w:pos="612"/>
              </w:tabs>
              <w:rPr>
                <w:sz w:val="22"/>
              </w:rPr>
            </w:pPr>
            <w:r>
              <w:rPr>
                <w:sz w:val="22"/>
              </w:rPr>
              <w:t xml:space="preserve"> Assemble a</w:t>
            </w:r>
            <w:r w:rsidR="003B2909">
              <w:rPr>
                <w:sz w:val="22"/>
              </w:rPr>
              <w:t xml:space="preserve"> network using NFS</w:t>
            </w:r>
            <w:r w:rsidR="00FE5983">
              <w:rPr>
                <w:sz w:val="22"/>
              </w:rPr>
              <w:t>,</w:t>
            </w:r>
            <w:r w:rsidR="003B2909">
              <w:rPr>
                <w:sz w:val="22"/>
              </w:rPr>
              <w:t>DNS and LDAP</w:t>
            </w:r>
          </w:p>
          <w:p w14:paraId="4224C364" w14:textId="77777777" w:rsidR="0002730D" w:rsidRDefault="0002730D" w:rsidP="0002730D">
            <w:pPr>
              <w:numPr>
                <w:ilvl w:val="0"/>
                <w:numId w:val="21"/>
              </w:numPr>
              <w:tabs>
                <w:tab w:val="left" w:pos="360"/>
                <w:tab w:val="left" w:pos="612"/>
              </w:tabs>
              <w:rPr>
                <w:sz w:val="22"/>
              </w:rPr>
            </w:pPr>
            <w:r>
              <w:rPr>
                <w:sz w:val="22"/>
              </w:rPr>
              <w:t xml:space="preserve"> Install advanced network services</w:t>
            </w:r>
          </w:p>
          <w:p w14:paraId="1768BC28" w14:textId="77777777" w:rsidR="0002730D" w:rsidRPr="0002730D" w:rsidRDefault="0002730D" w:rsidP="0002730D">
            <w:pPr>
              <w:numPr>
                <w:ilvl w:val="0"/>
                <w:numId w:val="21"/>
              </w:numPr>
              <w:tabs>
                <w:tab w:val="left" w:pos="360"/>
                <w:tab w:val="left" w:pos="612"/>
              </w:tabs>
              <w:rPr>
                <w:sz w:val="22"/>
              </w:rPr>
            </w:pPr>
            <w:r>
              <w:rPr>
                <w:sz w:val="22"/>
              </w:rPr>
              <w:t>Configure advanced network services</w:t>
            </w:r>
          </w:p>
        </w:tc>
        <w:tc>
          <w:tcPr>
            <w:tcW w:w="4680" w:type="dxa"/>
            <w:tcBorders>
              <w:top w:val="single" w:sz="4" w:space="0" w:color="000000"/>
              <w:left w:val="single" w:sz="4" w:space="0" w:color="000000"/>
              <w:right w:val="single" w:sz="4" w:space="0" w:color="000000"/>
            </w:tcBorders>
          </w:tcPr>
          <w:p w14:paraId="2807026E" w14:textId="77777777" w:rsidR="00B05570" w:rsidRDefault="0002730D">
            <w:pPr>
              <w:snapToGrid w:val="0"/>
              <w:rPr>
                <w:sz w:val="22"/>
              </w:rPr>
            </w:pPr>
            <w:r>
              <w:rPr>
                <w:sz w:val="22"/>
              </w:rPr>
              <w:t>6.1 -6.6</w:t>
            </w:r>
            <w:r w:rsidR="003B2909">
              <w:rPr>
                <w:sz w:val="22"/>
              </w:rPr>
              <w:t xml:space="preserve"> Lecture/Demo/Lab</w:t>
            </w:r>
          </w:p>
        </w:tc>
      </w:tr>
      <w:tr w:rsidR="00B05570" w14:paraId="654C0056" w14:textId="77777777" w:rsidTr="00572724">
        <w:trPr>
          <w:cantSplit/>
          <w:trHeight w:val="630"/>
        </w:trPr>
        <w:tc>
          <w:tcPr>
            <w:tcW w:w="3780" w:type="dxa"/>
            <w:tcBorders>
              <w:left w:val="single" w:sz="4" w:space="0" w:color="000000"/>
              <w:bottom w:val="single" w:sz="4" w:space="0" w:color="000000"/>
            </w:tcBorders>
          </w:tcPr>
          <w:p w14:paraId="6491DDFE" w14:textId="77777777" w:rsidR="00B05570" w:rsidRDefault="003B2909">
            <w:pPr>
              <w:snapToGrid w:val="0"/>
              <w:rPr>
                <w:b/>
                <w:sz w:val="22"/>
              </w:rPr>
            </w:pPr>
            <w:r>
              <w:rPr>
                <w:b/>
                <w:sz w:val="22"/>
              </w:rPr>
              <w:t>Assessment Tools:</w:t>
            </w:r>
          </w:p>
        </w:tc>
        <w:tc>
          <w:tcPr>
            <w:tcW w:w="6120" w:type="dxa"/>
            <w:tcBorders>
              <w:left w:val="single" w:sz="4" w:space="0" w:color="000000"/>
              <w:bottom w:val="single" w:sz="4" w:space="0" w:color="000000"/>
            </w:tcBorders>
          </w:tcPr>
          <w:p w14:paraId="4AFE3D9A" w14:textId="77777777" w:rsidR="00B05570" w:rsidRDefault="00B05570">
            <w:pPr>
              <w:snapToGrid w:val="0"/>
              <w:rPr>
                <w:sz w:val="22"/>
              </w:rPr>
            </w:pPr>
          </w:p>
        </w:tc>
        <w:tc>
          <w:tcPr>
            <w:tcW w:w="4680" w:type="dxa"/>
            <w:tcBorders>
              <w:left w:val="single" w:sz="4" w:space="0" w:color="000000"/>
              <w:bottom w:val="single" w:sz="4" w:space="0" w:color="000000"/>
              <w:right w:val="single" w:sz="4" w:space="0" w:color="000000"/>
            </w:tcBorders>
          </w:tcPr>
          <w:p w14:paraId="168E1F1B" w14:textId="77777777" w:rsidR="00B05570" w:rsidRDefault="003B2909">
            <w:pPr>
              <w:snapToGrid w:val="0"/>
              <w:rPr>
                <w:sz w:val="22"/>
              </w:rPr>
            </w:pPr>
            <w:r>
              <w:rPr>
                <w:sz w:val="22"/>
              </w:rPr>
              <w:t>Hands on Assignment/Exam Question</w:t>
            </w:r>
          </w:p>
        </w:tc>
      </w:tr>
      <w:tr w:rsidR="00B05570" w14:paraId="515F8437" w14:textId="77777777" w:rsidTr="00572724">
        <w:trPr>
          <w:cantSplit/>
          <w:trHeight w:val="503"/>
        </w:trPr>
        <w:tc>
          <w:tcPr>
            <w:tcW w:w="3780" w:type="dxa"/>
            <w:tcBorders>
              <w:top w:val="single" w:sz="4" w:space="0" w:color="000000"/>
              <w:left w:val="single" w:sz="4" w:space="0" w:color="000000"/>
            </w:tcBorders>
          </w:tcPr>
          <w:p w14:paraId="2FB5BF8E" w14:textId="77777777" w:rsidR="00B05570" w:rsidRDefault="003B2909">
            <w:pPr>
              <w:snapToGrid w:val="0"/>
              <w:rPr>
                <w:b/>
                <w:sz w:val="22"/>
              </w:rPr>
            </w:pPr>
            <w:r>
              <w:rPr>
                <w:b/>
                <w:sz w:val="22"/>
              </w:rPr>
              <w:t>7.  Manage Web Content Servers</w:t>
            </w:r>
          </w:p>
        </w:tc>
        <w:tc>
          <w:tcPr>
            <w:tcW w:w="6120" w:type="dxa"/>
            <w:tcBorders>
              <w:top w:val="single" w:sz="4" w:space="0" w:color="000000"/>
              <w:left w:val="single" w:sz="4" w:space="0" w:color="000000"/>
            </w:tcBorders>
          </w:tcPr>
          <w:p w14:paraId="6A827C08" w14:textId="77777777" w:rsidR="00B05570" w:rsidRDefault="003B2909">
            <w:pPr>
              <w:numPr>
                <w:ilvl w:val="0"/>
                <w:numId w:val="11"/>
              </w:numPr>
              <w:tabs>
                <w:tab w:val="left" w:pos="360"/>
              </w:tabs>
              <w:snapToGrid w:val="0"/>
              <w:rPr>
                <w:sz w:val="22"/>
              </w:rPr>
            </w:pPr>
            <w:r>
              <w:rPr>
                <w:sz w:val="22"/>
              </w:rPr>
              <w:t>Manage an Apache Web server</w:t>
            </w:r>
          </w:p>
          <w:p w14:paraId="2ADD29C1" w14:textId="77777777" w:rsidR="00B05570" w:rsidRDefault="003B2909">
            <w:pPr>
              <w:numPr>
                <w:ilvl w:val="0"/>
                <w:numId w:val="11"/>
              </w:numPr>
              <w:tabs>
                <w:tab w:val="left" w:pos="360"/>
              </w:tabs>
              <w:rPr>
                <w:sz w:val="22"/>
              </w:rPr>
            </w:pPr>
            <w:r>
              <w:rPr>
                <w:sz w:val="22"/>
              </w:rPr>
              <w:t>Create an apache virtual web server</w:t>
            </w:r>
          </w:p>
          <w:p w14:paraId="0197ABB5" w14:textId="77777777" w:rsidR="00B05570" w:rsidRDefault="003B2909">
            <w:pPr>
              <w:numPr>
                <w:ilvl w:val="0"/>
                <w:numId w:val="11"/>
              </w:numPr>
              <w:tabs>
                <w:tab w:val="left" w:pos="360"/>
              </w:tabs>
              <w:rPr>
                <w:sz w:val="22"/>
              </w:rPr>
            </w:pPr>
            <w:r>
              <w:rPr>
                <w:sz w:val="22"/>
              </w:rPr>
              <w:t>Implement Apache based security rules.</w:t>
            </w:r>
          </w:p>
          <w:p w14:paraId="32A2E305" w14:textId="77777777" w:rsidR="00B05570" w:rsidRDefault="003B2909">
            <w:pPr>
              <w:numPr>
                <w:ilvl w:val="0"/>
                <w:numId w:val="11"/>
              </w:numPr>
              <w:tabs>
                <w:tab w:val="left" w:pos="360"/>
              </w:tabs>
              <w:rPr>
                <w:sz w:val="22"/>
              </w:rPr>
            </w:pPr>
            <w:r>
              <w:rPr>
                <w:sz w:val="22"/>
              </w:rPr>
              <w:t>Manage a secure FTP server</w:t>
            </w:r>
          </w:p>
          <w:p w14:paraId="2DEC0D5C" w14:textId="77777777" w:rsidR="00B05570" w:rsidRDefault="003B2909">
            <w:pPr>
              <w:numPr>
                <w:ilvl w:val="0"/>
                <w:numId w:val="11"/>
              </w:numPr>
              <w:tabs>
                <w:tab w:val="left" w:pos="360"/>
              </w:tabs>
              <w:rPr>
                <w:sz w:val="22"/>
              </w:rPr>
            </w:pPr>
            <w:r>
              <w:rPr>
                <w:sz w:val="22"/>
              </w:rPr>
              <w:t>Illustrate how to connect to a secure web server.</w:t>
            </w:r>
          </w:p>
          <w:p w14:paraId="53C95FE5" w14:textId="77777777" w:rsidR="00B05570" w:rsidRDefault="00B05570">
            <w:pPr>
              <w:tabs>
                <w:tab w:val="left" w:pos="432"/>
              </w:tabs>
              <w:rPr>
                <w:sz w:val="22"/>
              </w:rPr>
            </w:pPr>
          </w:p>
        </w:tc>
        <w:tc>
          <w:tcPr>
            <w:tcW w:w="4680" w:type="dxa"/>
            <w:tcBorders>
              <w:top w:val="single" w:sz="4" w:space="0" w:color="000000"/>
              <w:left w:val="single" w:sz="4" w:space="0" w:color="000000"/>
              <w:right w:val="single" w:sz="4" w:space="0" w:color="000000"/>
            </w:tcBorders>
          </w:tcPr>
          <w:p w14:paraId="6F70B1BD" w14:textId="77777777" w:rsidR="00B05570" w:rsidRDefault="003B2909">
            <w:pPr>
              <w:snapToGrid w:val="0"/>
              <w:rPr>
                <w:sz w:val="22"/>
              </w:rPr>
            </w:pPr>
            <w:r>
              <w:rPr>
                <w:sz w:val="22"/>
              </w:rPr>
              <w:t>7.1 – 7.5  Lecture/Demo/Lab</w:t>
            </w:r>
          </w:p>
        </w:tc>
      </w:tr>
      <w:tr w:rsidR="00B05570" w14:paraId="2399EE72" w14:textId="77777777" w:rsidTr="00572724">
        <w:trPr>
          <w:cantSplit/>
          <w:trHeight w:val="502"/>
        </w:trPr>
        <w:tc>
          <w:tcPr>
            <w:tcW w:w="3780" w:type="dxa"/>
            <w:tcBorders>
              <w:left w:val="single" w:sz="4" w:space="0" w:color="000000"/>
              <w:bottom w:val="single" w:sz="4" w:space="0" w:color="000000"/>
            </w:tcBorders>
          </w:tcPr>
          <w:p w14:paraId="586002D4" w14:textId="77777777" w:rsidR="00B05570" w:rsidRDefault="003B2909">
            <w:pPr>
              <w:snapToGrid w:val="0"/>
              <w:rPr>
                <w:b/>
                <w:sz w:val="22"/>
              </w:rPr>
            </w:pPr>
            <w:r>
              <w:rPr>
                <w:b/>
                <w:sz w:val="22"/>
              </w:rPr>
              <w:t>Assessment Tools:</w:t>
            </w:r>
          </w:p>
        </w:tc>
        <w:tc>
          <w:tcPr>
            <w:tcW w:w="6120" w:type="dxa"/>
            <w:tcBorders>
              <w:left w:val="single" w:sz="4" w:space="0" w:color="000000"/>
              <w:bottom w:val="single" w:sz="4" w:space="0" w:color="000000"/>
            </w:tcBorders>
          </w:tcPr>
          <w:p w14:paraId="7659587A" w14:textId="77777777" w:rsidR="00B05570" w:rsidRDefault="00B05570">
            <w:pPr>
              <w:snapToGrid w:val="0"/>
              <w:rPr>
                <w:sz w:val="22"/>
              </w:rPr>
            </w:pPr>
          </w:p>
        </w:tc>
        <w:tc>
          <w:tcPr>
            <w:tcW w:w="4680" w:type="dxa"/>
            <w:tcBorders>
              <w:left w:val="single" w:sz="4" w:space="0" w:color="000000"/>
              <w:bottom w:val="single" w:sz="4" w:space="0" w:color="000000"/>
              <w:right w:val="single" w:sz="4" w:space="0" w:color="000000"/>
            </w:tcBorders>
          </w:tcPr>
          <w:p w14:paraId="5CA43BE0" w14:textId="77777777" w:rsidR="00B05570" w:rsidRDefault="003B2909">
            <w:pPr>
              <w:snapToGrid w:val="0"/>
              <w:rPr>
                <w:sz w:val="22"/>
              </w:rPr>
            </w:pPr>
            <w:r>
              <w:rPr>
                <w:sz w:val="22"/>
              </w:rPr>
              <w:t>Hands on Assignment/Exam Question</w:t>
            </w:r>
          </w:p>
        </w:tc>
      </w:tr>
      <w:tr w:rsidR="00B05570" w14:paraId="72839BC8" w14:textId="77777777" w:rsidTr="00572724">
        <w:trPr>
          <w:trHeight w:val="705"/>
        </w:trPr>
        <w:tc>
          <w:tcPr>
            <w:tcW w:w="3780" w:type="dxa"/>
            <w:tcBorders>
              <w:top w:val="single" w:sz="4" w:space="0" w:color="000000"/>
              <w:left w:val="single" w:sz="4" w:space="0" w:color="000000"/>
              <w:bottom w:val="single" w:sz="4" w:space="0" w:color="000000"/>
            </w:tcBorders>
          </w:tcPr>
          <w:p w14:paraId="635D5EBC" w14:textId="77777777" w:rsidR="00B05570" w:rsidRDefault="003B2909">
            <w:pPr>
              <w:pStyle w:val="Header"/>
              <w:tabs>
                <w:tab w:val="clear" w:pos="4320"/>
                <w:tab w:val="clear" w:pos="8640"/>
              </w:tabs>
              <w:snapToGrid w:val="0"/>
              <w:rPr>
                <w:b/>
                <w:sz w:val="22"/>
              </w:rPr>
            </w:pPr>
            <w:r>
              <w:rPr>
                <w:b/>
                <w:bCs/>
                <w:sz w:val="22"/>
              </w:rPr>
              <w:t>8.</w:t>
            </w:r>
            <w:r>
              <w:rPr>
                <w:b/>
                <w:sz w:val="22"/>
              </w:rPr>
              <w:t xml:space="preserve"> </w:t>
            </w:r>
            <w:r w:rsidR="00EF13E2">
              <w:rPr>
                <w:b/>
                <w:sz w:val="22"/>
              </w:rPr>
              <w:t>Perform s</w:t>
            </w:r>
            <w:r>
              <w:rPr>
                <w:b/>
                <w:sz w:val="22"/>
              </w:rPr>
              <w:t>ocket-based communications</w:t>
            </w:r>
          </w:p>
          <w:p w14:paraId="10082B8A" w14:textId="77777777" w:rsidR="00B05570" w:rsidRDefault="00B05570">
            <w:pPr>
              <w:rPr>
                <w:sz w:val="22"/>
              </w:rPr>
            </w:pPr>
          </w:p>
        </w:tc>
        <w:tc>
          <w:tcPr>
            <w:tcW w:w="6120" w:type="dxa"/>
            <w:tcBorders>
              <w:top w:val="single" w:sz="4" w:space="0" w:color="000000"/>
              <w:left w:val="single" w:sz="4" w:space="0" w:color="000000"/>
              <w:bottom w:val="single" w:sz="4" w:space="0" w:color="000000"/>
            </w:tcBorders>
          </w:tcPr>
          <w:p w14:paraId="247B0D6C" w14:textId="77777777" w:rsidR="00B05570" w:rsidRDefault="003B2909">
            <w:pPr>
              <w:numPr>
                <w:ilvl w:val="0"/>
                <w:numId w:val="19"/>
              </w:numPr>
              <w:tabs>
                <w:tab w:val="left" w:pos="792"/>
              </w:tabs>
              <w:snapToGrid w:val="0"/>
              <w:rPr>
                <w:sz w:val="22"/>
              </w:rPr>
            </w:pPr>
            <w:r>
              <w:rPr>
                <w:sz w:val="22"/>
              </w:rPr>
              <w:t>Describe how sockets carry packets across a TCP/IP network</w:t>
            </w:r>
          </w:p>
          <w:p w14:paraId="1FBEBC3B" w14:textId="77777777" w:rsidR="00B05570" w:rsidRPr="002731C9" w:rsidRDefault="003B2909">
            <w:pPr>
              <w:numPr>
                <w:ilvl w:val="0"/>
                <w:numId w:val="19"/>
              </w:numPr>
              <w:tabs>
                <w:tab w:val="left" w:pos="792"/>
              </w:tabs>
              <w:rPr>
                <w:i/>
                <w:sz w:val="22"/>
              </w:rPr>
            </w:pPr>
            <w:r w:rsidRPr="002731C9">
              <w:rPr>
                <w:i/>
                <w:sz w:val="22"/>
              </w:rPr>
              <w:t>Establish a Socket Server program (using Perl)</w:t>
            </w:r>
          </w:p>
          <w:p w14:paraId="7347EEA9" w14:textId="77777777" w:rsidR="00B05570" w:rsidRDefault="003B2909">
            <w:pPr>
              <w:numPr>
                <w:ilvl w:val="0"/>
                <w:numId w:val="19"/>
              </w:numPr>
              <w:tabs>
                <w:tab w:val="left" w:pos="792"/>
              </w:tabs>
              <w:rPr>
                <w:sz w:val="22"/>
              </w:rPr>
            </w:pPr>
            <w:r w:rsidRPr="002731C9">
              <w:rPr>
                <w:i/>
                <w:sz w:val="22"/>
              </w:rPr>
              <w:t>Establish a socket Client</w:t>
            </w:r>
            <w:r>
              <w:rPr>
                <w:sz w:val="22"/>
              </w:rPr>
              <w:t xml:space="preserve"> program (using Perl)</w:t>
            </w:r>
          </w:p>
          <w:p w14:paraId="299BB152" w14:textId="77777777" w:rsidR="00B05570" w:rsidRDefault="003B2909">
            <w:pPr>
              <w:numPr>
                <w:ilvl w:val="0"/>
                <w:numId w:val="19"/>
              </w:numPr>
              <w:tabs>
                <w:tab w:val="left" w:pos="792"/>
              </w:tabs>
              <w:rPr>
                <w:sz w:val="22"/>
              </w:rPr>
            </w:pPr>
            <w:r>
              <w:rPr>
                <w:sz w:val="22"/>
              </w:rPr>
              <w:t>Using sockets to establish a network service.</w:t>
            </w:r>
          </w:p>
          <w:p w14:paraId="54EE6E3B" w14:textId="77777777" w:rsidR="00B05570" w:rsidRDefault="00B05570">
            <w:pPr>
              <w:rPr>
                <w:sz w:val="22"/>
              </w:rPr>
            </w:pPr>
          </w:p>
        </w:tc>
        <w:tc>
          <w:tcPr>
            <w:tcW w:w="4680" w:type="dxa"/>
            <w:tcBorders>
              <w:top w:val="single" w:sz="4" w:space="0" w:color="000000"/>
              <w:left w:val="single" w:sz="4" w:space="0" w:color="000000"/>
              <w:bottom w:val="single" w:sz="4" w:space="0" w:color="000000"/>
              <w:right w:val="single" w:sz="4" w:space="0" w:color="000000"/>
            </w:tcBorders>
          </w:tcPr>
          <w:p w14:paraId="5A07A64C" w14:textId="77777777" w:rsidR="00B05570" w:rsidRDefault="003B2909">
            <w:pPr>
              <w:snapToGrid w:val="0"/>
              <w:rPr>
                <w:sz w:val="22"/>
              </w:rPr>
            </w:pPr>
            <w:r>
              <w:rPr>
                <w:sz w:val="22"/>
              </w:rPr>
              <w:t>8.1 - 8.4  Lecture/Demo/Lab</w:t>
            </w:r>
          </w:p>
        </w:tc>
      </w:tr>
      <w:tr w:rsidR="00B05570" w14:paraId="1FABD307" w14:textId="77777777" w:rsidTr="00572724">
        <w:trPr>
          <w:trHeight w:val="345"/>
        </w:trPr>
        <w:tc>
          <w:tcPr>
            <w:tcW w:w="3780" w:type="dxa"/>
            <w:tcBorders>
              <w:top w:val="single" w:sz="4" w:space="0" w:color="000000"/>
              <w:left w:val="single" w:sz="4" w:space="0" w:color="000000"/>
              <w:bottom w:val="single" w:sz="4" w:space="0" w:color="000000"/>
            </w:tcBorders>
          </w:tcPr>
          <w:p w14:paraId="3DFC3042" w14:textId="77777777" w:rsidR="00B05570" w:rsidRDefault="003B2909">
            <w:pPr>
              <w:snapToGrid w:val="0"/>
              <w:rPr>
                <w:b/>
                <w:bCs/>
                <w:sz w:val="22"/>
              </w:rPr>
            </w:pPr>
            <w:r>
              <w:rPr>
                <w:b/>
                <w:bCs/>
                <w:sz w:val="22"/>
              </w:rPr>
              <w:t>Assessment Tools:</w:t>
            </w:r>
          </w:p>
        </w:tc>
        <w:tc>
          <w:tcPr>
            <w:tcW w:w="6120" w:type="dxa"/>
            <w:tcBorders>
              <w:top w:val="single" w:sz="4" w:space="0" w:color="000000"/>
              <w:left w:val="single" w:sz="4" w:space="0" w:color="000000"/>
              <w:bottom w:val="single" w:sz="4" w:space="0" w:color="000000"/>
            </w:tcBorders>
          </w:tcPr>
          <w:p w14:paraId="0ED41D56" w14:textId="77777777" w:rsidR="00B05570" w:rsidRDefault="00B05570">
            <w:pPr>
              <w:snapToGrid w:val="0"/>
              <w:rPr>
                <w:sz w:val="22"/>
              </w:rPr>
            </w:pPr>
          </w:p>
        </w:tc>
        <w:tc>
          <w:tcPr>
            <w:tcW w:w="4680" w:type="dxa"/>
            <w:tcBorders>
              <w:top w:val="single" w:sz="4" w:space="0" w:color="000000"/>
              <w:left w:val="single" w:sz="4" w:space="0" w:color="000000"/>
              <w:bottom w:val="single" w:sz="4" w:space="0" w:color="000000"/>
              <w:right w:val="single" w:sz="4" w:space="0" w:color="000000"/>
            </w:tcBorders>
          </w:tcPr>
          <w:p w14:paraId="7A76190C" w14:textId="77777777" w:rsidR="00B05570" w:rsidRDefault="003B2909">
            <w:pPr>
              <w:snapToGrid w:val="0"/>
              <w:rPr>
                <w:sz w:val="22"/>
              </w:rPr>
            </w:pPr>
            <w:r>
              <w:rPr>
                <w:sz w:val="22"/>
              </w:rPr>
              <w:t>Hands on Assignment/Exam Question</w:t>
            </w:r>
          </w:p>
        </w:tc>
      </w:tr>
      <w:tr w:rsidR="00B05570" w14:paraId="0F2EA822" w14:textId="77777777" w:rsidTr="00572724">
        <w:trPr>
          <w:cantSplit/>
          <w:trHeight w:val="885"/>
        </w:trPr>
        <w:tc>
          <w:tcPr>
            <w:tcW w:w="3780" w:type="dxa"/>
            <w:tcBorders>
              <w:top w:val="single" w:sz="4" w:space="0" w:color="000000"/>
              <w:left w:val="single" w:sz="4" w:space="0" w:color="000000"/>
              <w:bottom w:val="single" w:sz="4" w:space="0" w:color="000000"/>
            </w:tcBorders>
          </w:tcPr>
          <w:p w14:paraId="1DCB7C27" w14:textId="77777777" w:rsidR="00B05570" w:rsidRDefault="003B2909">
            <w:pPr>
              <w:pStyle w:val="Header"/>
              <w:tabs>
                <w:tab w:val="clear" w:pos="4320"/>
                <w:tab w:val="clear" w:pos="8640"/>
              </w:tabs>
              <w:snapToGrid w:val="0"/>
              <w:rPr>
                <w:b/>
                <w:sz w:val="22"/>
              </w:rPr>
            </w:pPr>
            <w:r>
              <w:rPr>
                <w:b/>
                <w:bCs/>
                <w:sz w:val="22"/>
              </w:rPr>
              <w:t xml:space="preserve">9. </w:t>
            </w:r>
            <w:r>
              <w:rPr>
                <w:b/>
                <w:sz w:val="22"/>
              </w:rPr>
              <w:t>Arrange Interoperability between Linux and Windows Networks.</w:t>
            </w:r>
          </w:p>
          <w:p w14:paraId="22669805" w14:textId="77777777" w:rsidR="00B05570" w:rsidRDefault="00B05570">
            <w:pPr>
              <w:rPr>
                <w:b/>
                <w:bCs/>
                <w:sz w:val="22"/>
              </w:rPr>
            </w:pPr>
          </w:p>
        </w:tc>
        <w:tc>
          <w:tcPr>
            <w:tcW w:w="6120" w:type="dxa"/>
            <w:tcBorders>
              <w:top w:val="single" w:sz="4" w:space="0" w:color="000000"/>
              <w:left w:val="single" w:sz="4" w:space="0" w:color="000000"/>
              <w:bottom w:val="single" w:sz="4" w:space="0" w:color="000000"/>
            </w:tcBorders>
          </w:tcPr>
          <w:p w14:paraId="54E2C5F7" w14:textId="77777777" w:rsidR="00B05570" w:rsidRDefault="003B2909">
            <w:pPr>
              <w:numPr>
                <w:ilvl w:val="0"/>
                <w:numId w:val="2"/>
              </w:numPr>
              <w:tabs>
                <w:tab w:val="left" w:pos="792"/>
              </w:tabs>
              <w:snapToGrid w:val="0"/>
              <w:rPr>
                <w:sz w:val="22"/>
              </w:rPr>
            </w:pPr>
            <w:r>
              <w:rPr>
                <w:sz w:val="22"/>
              </w:rPr>
              <w:t>Describe how SMB (Server Message Block) works</w:t>
            </w:r>
          </w:p>
          <w:p w14:paraId="1AD17FE1" w14:textId="77777777" w:rsidR="00B05570" w:rsidRDefault="003B2909">
            <w:pPr>
              <w:numPr>
                <w:ilvl w:val="0"/>
                <w:numId w:val="2"/>
              </w:numPr>
              <w:tabs>
                <w:tab w:val="left" w:pos="792"/>
              </w:tabs>
              <w:rPr>
                <w:sz w:val="22"/>
              </w:rPr>
            </w:pPr>
            <w:r>
              <w:rPr>
                <w:sz w:val="22"/>
              </w:rPr>
              <w:t>Create  a SAMBA Server</w:t>
            </w:r>
          </w:p>
          <w:p w14:paraId="7223AAD5" w14:textId="77777777" w:rsidR="00B05570" w:rsidRDefault="003B2909">
            <w:pPr>
              <w:numPr>
                <w:ilvl w:val="0"/>
                <w:numId w:val="2"/>
              </w:numPr>
              <w:tabs>
                <w:tab w:val="left" w:pos="792"/>
              </w:tabs>
              <w:rPr>
                <w:sz w:val="22"/>
              </w:rPr>
            </w:pPr>
            <w:r>
              <w:rPr>
                <w:sz w:val="22"/>
              </w:rPr>
              <w:t>Demonstrate (on Linux) how to map a drive to a Windows Server.</w:t>
            </w:r>
          </w:p>
          <w:p w14:paraId="5D5DB440" w14:textId="77777777" w:rsidR="00B05570" w:rsidRDefault="003B2909">
            <w:pPr>
              <w:numPr>
                <w:ilvl w:val="0"/>
                <w:numId w:val="2"/>
              </w:numPr>
              <w:tabs>
                <w:tab w:val="left" w:pos="792"/>
              </w:tabs>
              <w:rPr>
                <w:sz w:val="22"/>
              </w:rPr>
            </w:pPr>
            <w:r>
              <w:rPr>
                <w:sz w:val="22"/>
              </w:rPr>
              <w:t>Demonstrate (on Windows) how to map a drive to Linux Samba server.</w:t>
            </w:r>
          </w:p>
        </w:tc>
        <w:tc>
          <w:tcPr>
            <w:tcW w:w="4680" w:type="dxa"/>
            <w:tcBorders>
              <w:top w:val="single" w:sz="4" w:space="0" w:color="000000"/>
              <w:left w:val="single" w:sz="4" w:space="0" w:color="000000"/>
              <w:bottom w:val="single" w:sz="4" w:space="0" w:color="000000"/>
              <w:right w:val="single" w:sz="4" w:space="0" w:color="000000"/>
            </w:tcBorders>
          </w:tcPr>
          <w:p w14:paraId="6ED8D34A" w14:textId="77777777" w:rsidR="00B05570" w:rsidRDefault="003B2909">
            <w:pPr>
              <w:snapToGrid w:val="0"/>
              <w:rPr>
                <w:sz w:val="22"/>
              </w:rPr>
            </w:pPr>
            <w:r>
              <w:rPr>
                <w:sz w:val="22"/>
              </w:rPr>
              <w:t>9.1 - 9.4. Lecture/Demo/Lab</w:t>
            </w:r>
          </w:p>
        </w:tc>
      </w:tr>
      <w:tr w:rsidR="00B05570" w14:paraId="223A79F3" w14:textId="77777777" w:rsidTr="00572724">
        <w:trPr>
          <w:cantSplit/>
          <w:trHeight w:val="546"/>
        </w:trPr>
        <w:tc>
          <w:tcPr>
            <w:tcW w:w="3780" w:type="dxa"/>
            <w:tcBorders>
              <w:top w:val="single" w:sz="4" w:space="0" w:color="000000"/>
              <w:left w:val="single" w:sz="4" w:space="0" w:color="000000"/>
              <w:bottom w:val="single" w:sz="4" w:space="0" w:color="000000"/>
            </w:tcBorders>
          </w:tcPr>
          <w:p w14:paraId="0BF4E9B6" w14:textId="77777777" w:rsidR="00B05570" w:rsidRDefault="003B2909">
            <w:pPr>
              <w:snapToGrid w:val="0"/>
              <w:rPr>
                <w:b/>
                <w:bCs/>
                <w:sz w:val="22"/>
              </w:rPr>
            </w:pPr>
            <w:r>
              <w:rPr>
                <w:b/>
                <w:bCs/>
                <w:sz w:val="22"/>
              </w:rPr>
              <w:t>Assessment Tools:</w:t>
            </w:r>
          </w:p>
        </w:tc>
        <w:tc>
          <w:tcPr>
            <w:tcW w:w="6120" w:type="dxa"/>
            <w:tcBorders>
              <w:top w:val="single" w:sz="4" w:space="0" w:color="000000"/>
              <w:left w:val="single" w:sz="4" w:space="0" w:color="000000"/>
              <w:bottom w:val="single" w:sz="4" w:space="0" w:color="000000"/>
            </w:tcBorders>
          </w:tcPr>
          <w:p w14:paraId="4DB697EC" w14:textId="77777777" w:rsidR="00B05570" w:rsidRDefault="00B05570">
            <w:pPr>
              <w:snapToGrid w:val="0"/>
              <w:rPr>
                <w:sz w:val="22"/>
              </w:rPr>
            </w:pPr>
          </w:p>
        </w:tc>
        <w:tc>
          <w:tcPr>
            <w:tcW w:w="4680" w:type="dxa"/>
            <w:tcBorders>
              <w:top w:val="single" w:sz="4" w:space="0" w:color="000000"/>
              <w:left w:val="single" w:sz="4" w:space="0" w:color="000000"/>
              <w:bottom w:val="single" w:sz="4" w:space="0" w:color="000000"/>
              <w:right w:val="single" w:sz="4" w:space="0" w:color="000000"/>
            </w:tcBorders>
          </w:tcPr>
          <w:p w14:paraId="70EF2A66" w14:textId="77777777" w:rsidR="00B05570" w:rsidRDefault="003B2909">
            <w:pPr>
              <w:snapToGrid w:val="0"/>
              <w:rPr>
                <w:sz w:val="22"/>
              </w:rPr>
            </w:pPr>
            <w:r>
              <w:rPr>
                <w:sz w:val="22"/>
              </w:rPr>
              <w:t>Hands On Assignment/Exam Question</w:t>
            </w:r>
          </w:p>
        </w:tc>
      </w:tr>
    </w:tbl>
    <w:p w14:paraId="38653286" w14:textId="77777777" w:rsidR="00CF3960" w:rsidRDefault="00CF3960" w:rsidP="00CF3960">
      <w:pPr>
        <w:tabs>
          <w:tab w:val="left" w:pos="7950"/>
        </w:tabs>
      </w:pPr>
      <w:r>
        <w:tab/>
      </w:r>
    </w:p>
    <w:p w14:paraId="1D5010F4" w14:textId="77777777" w:rsidR="00B05570" w:rsidRDefault="00B05570" w:rsidP="00CF3960"/>
    <w:p w14:paraId="23A7250D" w14:textId="77777777" w:rsidR="00CF3960" w:rsidRDefault="00CF3960" w:rsidP="00CF3960">
      <w:pPr>
        <w:rPr>
          <w:rFonts w:cs="Arial"/>
          <w:sz w:val="18"/>
          <w:szCs w:val="32"/>
          <w:lang w:val="en-GB"/>
        </w:rPr>
      </w:pPr>
      <w:r>
        <w:rPr>
          <w:rFonts w:cs="Arial"/>
          <w:sz w:val="18"/>
          <w:szCs w:val="32"/>
          <w:lang w:val="en-GB"/>
        </w:rPr>
        <w:t>Copyright</w:t>
      </w:r>
    </w:p>
    <w:p w14:paraId="5E453757" w14:textId="77777777" w:rsidR="00CF3960" w:rsidRDefault="00CF3960" w:rsidP="00CF3960">
      <w:pPr>
        <w:rPr>
          <w:rFonts w:cs="Arial"/>
          <w:sz w:val="18"/>
          <w:szCs w:val="32"/>
          <w:lang w:val="en-GB"/>
        </w:rPr>
      </w:pPr>
      <w:r>
        <w:rPr>
          <w:rFonts w:cs="Arial"/>
          <w:sz w:val="18"/>
          <w:szCs w:val="32"/>
          <w:lang w:val="en-GB"/>
        </w:rPr>
        <w:t>Saskatchewan Institute of Applied Science and Technology</w:t>
      </w:r>
    </w:p>
    <w:p w14:paraId="2068F9B8" w14:textId="77777777" w:rsidR="00CF3960" w:rsidRDefault="00CF3960" w:rsidP="00CF3960">
      <w:pPr>
        <w:rPr>
          <w:rFonts w:cs="Arial"/>
          <w:sz w:val="18"/>
          <w:szCs w:val="32"/>
          <w:lang w:val="en-GB"/>
        </w:rPr>
      </w:pPr>
    </w:p>
    <w:p w14:paraId="7640DE02" w14:textId="77777777" w:rsidR="00CF3960" w:rsidRDefault="00CF3960" w:rsidP="00CF3960">
      <w:pPr>
        <w:rPr>
          <w:rFonts w:cs="Arial"/>
          <w:sz w:val="18"/>
          <w:szCs w:val="26"/>
          <w:lang w:val="en-GB"/>
        </w:rPr>
      </w:pPr>
      <w:r>
        <w:rPr>
          <w:rFonts w:cs="Arial"/>
          <w:sz w:val="18"/>
          <w:szCs w:val="26"/>
          <w:lang w:val="en-GB"/>
        </w:rPr>
        <w:lastRenderedPageBreak/>
        <w:t>No part of the work(s) contained herein may be reproduced or copied in any form or by any means - graphic, electronic, or mechanical including photocopying, recording, taping of information and retrieval systems - without written consent of the Saskatchewan Institute of Applied Science and Technology.</w:t>
      </w:r>
    </w:p>
    <w:p w14:paraId="3191EE96" w14:textId="77777777" w:rsidR="00CF3960" w:rsidRPr="00CF3960" w:rsidRDefault="00CF3960" w:rsidP="00CF3960"/>
    <w:sectPr w:rsidR="00CF3960" w:rsidRPr="00CF3960" w:rsidSect="00B05570">
      <w:headerReference w:type="default" r:id="rId13"/>
      <w:footerReference w:type="default" r:id="rId14"/>
      <w:footnotePr>
        <w:pos w:val="beneathText"/>
      </w:footnotePr>
      <w:pgSz w:w="15840" w:h="12240" w:orient="landscape"/>
      <w:pgMar w:top="776" w:right="576" w:bottom="576" w:left="576"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0C74F" w14:textId="77777777" w:rsidR="00B05570" w:rsidRDefault="003B2909" w:rsidP="00B15481">
      <w:r>
        <w:separator/>
      </w:r>
    </w:p>
  </w:endnote>
  <w:endnote w:type="continuationSeparator" w:id="0">
    <w:p w14:paraId="072AE883" w14:textId="77777777" w:rsidR="00B05570" w:rsidRDefault="003B2909" w:rsidP="00B15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0"/>
    <w:family w:val="swiss"/>
    <w:pitch w:val="variable"/>
  </w:font>
  <w:font w:name="DejaVu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0D2F9" w14:textId="1B275393" w:rsidR="00177DAA" w:rsidRDefault="003B2909" w:rsidP="00177DAA">
    <w:pPr>
      <w:pStyle w:val="Footer"/>
      <w:rPr>
        <w:b/>
        <w:i/>
        <w:sz w:val="16"/>
      </w:rPr>
    </w:pPr>
    <w:r>
      <w:rPr>
        <w:b/>
        <w:i/>
        <w:sz w:val="16"/>
      </w:rPr>
      <w:t xml:space="preserve">Page </w:t>
    </w:r>
    <w:r w:rsidR="003C7B2D">
      <w:rPr>
        <w:b/>
        <w:i/>
        <w:sz w:val="16"/>
      </w:rPr>
      <w:fldChar w:fldCharType="begin"/>
    </w:r>
    <w:r>
      <w:rPr>
        <w:b/>
        <w:i/>
        <w:sz w:val="16"/>
      </w:rPr>
      <w:instrText xml:space="preserve"> PAGE </w:instrText>
    </w:r>
    <w:r w:rsidR="003C7B2D">
      <w:rPr>
        <w:b/>
        <w:i/>
        <w:sz w:val="16"/>
      </w:rPr>
      <w:fldChar w:fldCharType="separate"/>
    </w:r>
    <w:r w:rsidR="00262661">
      <w:rPr>
        <w:b/>
        <w:i/>
        <w:noProof/>
        <w:sz w:val="16"/>
      </w:rPr>
      <w:t>2</w:t>
    </w:r>
    <w:r w:rsidR="003C7B2D">
      <w:rPr>
        <w:b/>
        <w:i/>
        <w:sz w:val="16"/>
      </w:rPr>
      <w:fldChar w:fldCharType="end"/>
    </w:r>
    <w:r>
      <w:rPr>
        <w:b/>
        <w:i/>
        <w:sz w:val="16"/>
      </w:rPr>
      <w:t xml:space="preserve"> of </w:t>
    </w:r>
    <w:r w:rsidR="003C7B2D">
      <w:rPr>
        <w:b/>
        <w:i/>
        <w:sz w:val="16"/>
      </w:rPr>
      <w:fldChar w:fldCharType="begin"/>
    </w:r>
    <w:r>
      <w:rPr>
        <w:b/>
        <w:i/>
        <w:sz w:val="16"/>
      </w:rPr>
      <w:instrText xml:space="preserve"> NUMPAGES \*Arabic </w:instrText>
    </w:r>
    <w:r w:rsidR="003C7B2D">
      <w:rPr>
        <w:b/>
        <w:i/>
        <w:sz w:val="16"/>
      </w:rPr>
      <w:fldChar w:fldCharType="separate"/>
    </w:r>
    <w:r w:rsidR="00262661">
      <w:rPr>
        <w:b/>
        <w:i/>
        <w:noProof/>
        <w:sz w:val="16"/>
      </w:rPr>
      <w:t>6</w:t>
    </w:r>
    <w:r w:rsidR="003C7B2D">
      <w:rPr>
        <w:b/>
        <w:i/>
        <w:sz w:val="16"/>
      </w:rPr>
      <w:fldChar w:fldCharType="end"/>
    </w:r>
  </w:p>
  <w:p w14:paraId="1B8A591A" w14:textId="77777777" w:rsidR="00B05570" w:rsidRDefault="003B2909">
    <w:pPr>
      <w:pStyle w:val="Footer"/>
      <w:rPr>
        <w:b/>
        <w:i/>
        <w:sz w:val="16"/>
      </w:rPr>
    </w:pPr>
    <w:r>
      <w:rPr>
        <w:b/>
        <w:i/>
        <w:sz w:val="16"/>
      </w:rPr>
      <w:tab/>
    </w:r>
    <w:r>
      <w:rPr>
        <w:b/>
        <w:i/>
        <w:sz w:val="16"/>
      </w:rPr>
      <w:tab/>
    </w:r>
    <w:r>
      <w:rPr>
        <w:b/>
        <w:i/>
        <w:sz w:val="16"/>
      </w:rPr>
      <w:tab/>
    </w:r>
    <w:r>
      <w:rPr>
        <w:b/>
        <w:i/>
        <w:sz w:val="16"/>
      </w:rPr>
      <w:tab/>
    </w:r>
    <w:r>
      <w:rPr>
        <w:b/>
        <w:i/>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F992" w14:textId="34C35C4E" w:rsidR="00B05570" w:rsidRDefault="003B2909">
    <w:pPr>
      <w:pStyle w:val="Footer"/>
      <w:tabs>
        <w:tab w:val="left" w:pos="4320"/>
      </w:tabs>
    </w:pPr>
    <w:r>
      <w:rPr>
        <w:b/>
        <w:sz w:val="16"/>
      </w:rPr>
      <w:t xml:space="preserve">Page </w:t>
    </w:r>
    <w:r w:rsidR="003C7B2D">
      <w:rPr>
        <w:b/>
        <w:sz w:val="16"/>
      </w:rPr>
      <w:fldChar w:fldCharType="begin"/>
    </w:r>
    <w:r>
      <w:rPr>
        <w:b/>
        <w:sz w:val="16"/>
      </w:rPr>
      <w:instrText xml:space="preserve"> PAGE </w:instrText>
    </w:r>
    <w:r w:rsidR="003C7B2D">
      <w:rPr>
        <w:b/>
        <w:sz w:val="16"/>
      </w:rPr>
      <w:fldChar w:fldCharType="separate"/>
    </w:r>
    <w:r w:rsidR="00262661">
      <w:rPr>
        <w:b/>
        <w:noProof/>
        <w:sz w:val="16"/>
      </w:rPr>
      <w:t>6</w:t>
    </w:r>
    <w:r w:rsidR="003C7B2D">
      <w:rPr>
        <w:b/>
        <w:sz w:val="16"/>
      </w:rPr>
      <w:fldChar w:fldCharType="end"/>
    </w:r>
    <w:r>
      <w:rPr>
        <w:b/>
        <w:sz w:val="16"/>
      </w:rPr>
      <w:t xml:space="preserve"> of </w:t>
    </w:r>
    <w:r w:rsidR="003C7B2D">
      <w:rPr>
        <w:b/>
        <w:sz w:val="16"/>
      </w:rPr>
      <w:fldChar w:fldCharType="begin"/>
    </w:r>
    <w:r>
      <w:rPr>
        <w:b/>
        <w:sz w:val="16"/>
      </w:rPr>
      <w:instrText xml:space="preserve"> NUMPAGES \*Arabic </w:instrText>
    </w:r>
    <w:r w:rsidR="003C7B2D">
      <w:rPr>
        <w:b/>
        <w:sz w:val="16"/>
      </w:rPr>
      <w:fldChar w:fldCharType="separate"/>
    </w:r>
    <w:r w:rsidR="00262661">
      <w:rPr>
        <w:b/>
        <w:noProof/>
        <w:sz w:val="16"/>
      </w:rPr>
      <w:t>6</w:t>
    </w:r>
    <w:r w:rsidR="003C7B2D">
      <w:rPr>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C3DBE" w14:textId="77777777" w:rsidR="00B05570" w:rsidRDefault="003B2909" w:rsidP="00B15481">
      <w:r>
        <w:separator/>
      </w:r>
    </w:p>
  </w:footnote>
  <w:footnote w:type="continuationSeparator" w:id="0">
    <w:p w14:paraId="6169647C" w14:textId="77777777" w:rsidR="00B05570" w:rsidRDefault="003B2909" w:rsidP="00B15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8" w:type="dxa"/>
      <w:tblLayout w:type="fixed"/>
      <w:tblLook w:val="0000" w:firstRow="0" w:lastRow="0" w:firstColumn="0" w:lastColumn="0" w:noHBand="0" w:noVBand="0"/>
    </w:tblPr>
    <w:tblGrid>
      <w:gridCol w:w="14598"/>
    </w:tblGrid>
    <w:tr w:rsidR="00B05570" w14:paraId="460CAF8B" w14:textId="77777777">
      <w:trPr>
        <w:cantSplit/>
        <w:trHeight w:val="530"/>
      </w:trPr>
      <w:tc>
        <w:tcPr>
          <w:tcW w:w="14598" w:type="dxa"/>
        </w:tcPr>
        <w:p w14:paraId="5CD3D7DA" w14:textId="77777777" w:rsidR="00B05570" w:rsidRDefault="00B05570">
          <w:pPr>
            <w:pStyle w:val="Header"/>
          </w:pPr>
        </w:p>
      </w:tc>
    </w:tr>
  </w:tbl>
  <w:p w14:paraId="6FB7502B" w14:textId="77777777" w:rsidR="00B05570" w:rsidRDefault="00B055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8" w:type="dxa"/>
      <w:tblLayout w:type="fixed"/>
      <w:tblLook w:val="0000" w:firstRow="0" w:lastRow="0" w:firstColumn="0" w:lastColumn="0" w:noHBand="0" w:noVBand="0"/>
    </w:tblPr>
    <w:tblGrid>
      <w:gridCol w:w="14598"/>
    </w:tblGrid>
    <w:tr w:rsidR="000570A3" w14:paraId="3A9671CD" w14:textId="77777777" w:rsidTr="562DDC24">
      <w:trPr>
        <w:cantSplit/>
        <w:trHeight w:val="1617"/>
      </w:trPr>
      <w:tc>
        <w:tcPr>
          <w:tcW w:w="14598" w:type="dxa"/>
        </w:tcPr>
        <w:p w14:paraId="1041D23D" w14:textId="77777777" w:rsidR="000570A3" w:rsidRDefault="000570A3" w:rsidP="000570A3">
          <w:r w:rsidRPr="00C16EE3">
            <w:rPr>
              <w:noProof/>
              <w:sz w:val="32"/>
              <w:szCs w:val="32"/>
              <w:lang w:eastAsia="en-US"/>
            </w:rPr>
            <w:drawing>
              <wp:anchor distT="0" distB="0" distL="114300" distR="114300" simplePos="0" relativeHeight="251659264" behindDoc="0" locked="0" layoutInCell="1" allowOverlap="1" wp14:anchorId="3EDC6407" wp14:editId="27F62EEB">
                <wp:simplePos x="0" y="0"/>
                <wp:positionH relativeFrom="column">
                  <wp:posOffset>1905</wp:posOffset>
                </wp:positionH>
                <wp:positionV relativeFrom="paragraph">
                  <wp:posOffset>97155</wp:posOffset>
                </wp:positionV>
                <wp:extent cx="6507480" cy="838200"/>
                <wp:effectExtent l="0" t="0" r="762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50748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B277B" w14:textId="77777777" w:rsidR="000570A3" w:rsidRPr="00C16EE3" w:rsidRDefault="000570A3" w:rsidP="000570A3">
          <w:pPr>
            <w:pStyle w:val="Header"/>
            <w:jc w:val="right"/>
            <w:rPr>
              <w:sz w:val="32"/>
              <w:szCs w:val="32"/>
            </w:rPr>
          </w:pPr>
        </w:p>
      </w:tc>
    </w:tr>
  </w:tbl>
  <w:p w14:paraId="1B292620" w14:textId="4C2C3A16" w:rsidR="00592B5B" w:rsidRPr="00AD78D8" w:rsidRDefault="000570A3" w:rsidP="000570A3">
    <w:pPr>
      <w:pStyle w:val="Header"/>
      <w:rPr>
        <w:b/>
        <w:sz w:val="36"/>
        <w:szCs w:val="36"/>
      </w:rPr>
    </w:pPr>
    <w:r>
      <w:rPr>
        <w:b/>
        <w:sz w:val="36"/>
        <w:szCs w:val="36"/>
      </w:rPr>
      <w:t xml:space="preserve">Course Outline </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Pr="000F4D54">
      <w:rPr>
        <w:b/>
        <w:sz w:val="36"/>
        <w:szCs w:val="36"/>
      </w:rPr>
      <w:t>AY 20</w:t>
    </w:r>
    <w:r w:rsidR="00B40E61">
      <w:rPr>
        <w:b/>
        <w:sz w:val="36"/>
        <w:szCs w:val="36"/>
      </w:rPr>
      <w:t>2</w:t>
    </w:r>
    <w:r w:rsidR="00592B5B">
      <w:rPr>
        <w:b/>
        <w:sz w:val="36"/>
        <w:szCs w:val="36"/>
      </w:rPr>
      <w:t>2</w:t>
    </w:r>
    <w:r>
      <w:rPr>
        <w:b/>
        <w:sz w:val="36"/>
        <w:szCs w:val="36"/>
      </w:rPr>
      <w:t xml:space="preserve"> – 202</w:t>
    </w:r>
    <w:r w:rsidR="00592B5B">
      <w:rPr>
        <w:b/>
        <w:sz w:val="36"/>
        <w:szCs w:val="36"/>
      </w:rPr>
      <w:t>3</w:t>
    </w:r>
  </w:p>
  <w:p w14:paraId="4FE5AB99" w14:textId="77777777" w:rsidR="009E75D5" w:rsidRDefault="009E75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3780"/>
      <w:gridCol w:w="6120"/>
      <w:gridCol w:w="4680"/>
    </w:tblGrid>
    <w:tr w:rsidR="00B05570" w14:paraId="1B1D3202" w14:textId="77777777" w:rsidTr="008566B9">
      <w:trPr>
        <w:cantSplit/>
        <w:trHeight w:val="530"/>
      </w:trPr>
      <w:tc>
        <w:tcPr>
          <w:tcW w:w="9900" w:type="dxa"/>
          <w:gridSpan w:val="2"/>
        </w:tcPr>
        <w:p w14:paraId="6B66E1F3" w14:textId="77777777" w:rsidR="00B05570" w:rsidRDefault="00572724">
          <w:pPr>
            <w:pStyle w:val="Header"/>
            <w:tabs>
              <w:tab w:val="clear" w:pos="4320"/>
              <w:tab w:val="clear" w:pos="8640"/>
              <w:tab w:val="left" w:pos="11502"/>
            </w:tabs>
            <w:snapToGrid w:val="0"/>
            <w:rPr>
              <w:b/>
              <w:sz w:val="28"/>
            </w:rPr>
          </w:pPr>
          <w:r>
            <w:rPr>
              <w:b/>
              <w:sz w:val="28"/>
            </w:rPr>
            <w:t>Computer Systems Technology</w:t>
          </w:r>
        </w:p>
      </w:tc>
      <w:tc>
        <w:tcPr>
          <w:tcW w:w="4680" w:type="dxa"/>
        </w:tcPr>
        <w:p w14:paraId="64F72860" w14:textId="77777777" w:rsidR="008566B9" w:rsidRDefault="003B2909">
          <w:pPr>
            <w:pStyle w:val="Header"/>
            <w:tabs>
              <w:tab w:val="clear" w:pos="4320"/>
              <w:tab w:val="clear" w:pos="8640"/>
              <w:tab w:val="left" w:pos="11502"/>
            </w:tabs>
            <w:snapToGrid w:val="0"/>
            <w:rPr>
              <w:b/>
              <w:i/>
            </w:rPr>
          </w:pPr>
          <w:r>
            <w:rPr>
              <w:b/>
              <w:i/>
            </w:rPr>
            <w:t>Advanced Operating Systems</w:t>
          </w:r>
          <w:r w:rsidR="00572724">
            <w:rPr>
              <w:b/>
              <w:i/>
            </w:rPr>
            <w:t xml:space="preserve"> </w:t>
          </w:r>
        </w:p>
        <w:p w14:paraId="78D4E9E0" w14:textId="77777777" w:rsidR="00B05570" w:rsidRDefault="00572724">
          <w:pPr>
            <w:pStyle w:val="Header"/>
            <w:tabs>
              <w:tab w:val="clear" w:pos="4320"/>
              <w:tab w:val="clear" w:pos="8640"/>
              <w:tab w:val="left" w:pos="11502"/>
            </w:tabs>
            <w:snapToGrid w:val="0"/>
            <w:rPr>
              <w:b/>
              <w:i/>
            </w:rPr>
          </w:pPr>
          <w:r>
            <w:rPr>
              <w:b/>
              <w:i/>
            </w:rPr>
            <w:t>(COOS 291)</w:t>
          </w:r>
        </w:p>
      </w:tc>
    </w:tr>
    <w:tr w:rsidR="00B05570" w14:paraId="64F7E977" w14:textId="77777777" w:rsidTr="008566B9">
      <w:trPr>
        <w:cantSplit/>
        <w:trHeight w:val="452"/>
      </w:trPr>
      <w:tc>
        <w:tcPr>
          <w:tcW w:w="3780" w:type="dxa"/>
          <w:tcBorders>
            <w:top w:val="single" w:sz="4" w:space="0" w:color="000000"/>
            <w:left w:val="single" w:sz="4" w:space="0" w:color="000000"/>
            <w:bottom w:val="single" w:sz="4" w:space="0" w:color="000000"/>
          </w:tcBorders>
          <w:shd w:val="clear" w:color="auto" w:fill="000000"/>
        </w:tcPr>
        <w:p w14:paraId="4A14457A" w14:textId="77777777" w:rsidR="00B05570" w:rsidRDefault="003B2909">
          <w:pPr>
            <w:snapToGrid w:val="0"/>
            <w:jc w:val="center"/>
            <w:rPr>
              <w:b/>
            </w:rPr>
          </w:pPr>
          <w:r>
            <w:rPr>
              <w:b/>
            </w:rPr>
            <w:t>Learning Outcomes/</w:t>
          </w:r>
        </w:p>
        <w:p w14:paraId="06BA2F7E" w14:textId="77777777" w:rsidR="00B05570" w:rsidRDefault="003B2909">
          <w:pPr>
            <w:jc w:val="center"/>
            <w:rPr>
              <w:b/>
            </w:rPr>
          </w:pPr>
          <w:r>
            <w:rPr>
              <w:b/>
            </w:rPr>
            <w:t>Assessment Tools</w:t>
          </w:r>
        </w:p>
      </w:tc>
      <w:tc>
        <w:tcPr>
          <w:tcW w:w="6120" w:type="dxa"/>
          <w:tcBorders>
            <w:top w:val="single" w:sz="4" w:space="0" w:color="000000"/>
            <w:left w:val="single" w:sz="4" w:space="0" w:color="000000"/>
            <w:bottom w:val="single" w:sz="4" w:space="0" w:color="000000"/>
          </w:tcBorders>
          <w:shd w:val="clear" w:color="auto" w:fill="000000"/>
        </w:tcPr>
        <w:p w14:paraId="2FBCA3E8" w14:textId="77777777" w:rsidR="00B05570" w:rsidRDefault="003B2909">
          <w:pPr>
            <w:snapToGrid w:val="0"/>
            <w:jc w:val="center"/>
            <w:rPr>
              <w:b/>
            </w:rPr>
          </w:pPr>
          <w:r>
            <w:rPr>
              <w:b/>
            </w:rPr>
            <w:t>Learning Steps</w:t>
          </w:r>
        </w:p>
      </w:tc>
      <w:tc>
        <w:tcPr>
          <w:tcW w:w="4680" w:type="dxa"/>
          <w:tcBorders>
            <w:top w:val="single" w:sz="4" w:space="0" w:color="000000"/>
            <w:left w:val="single" w:sz="4" w:space="0" w:color="000000"/>
            <w:bottom w:val="single" w:sz="4" w:space="0" w:color="000000"/>
            <w:right w:val="single" w:sz="4" w:space="0" w:color="000000"/>
          </w:tcBorders>
          <w:shd w:val="clear" w:color="auto" w:fill="000000"/>
        </w:tcPr>
        <w:p w14:paraId="72E8B86C" w14:textId="77777777" w:rsidR="00B05570" w:rsidRDefault="003B2909">
          <w:pPr>
            <w:snapToGrid w:val="0"/>
            <w:jc w:val="center"/>
            <w:rPr>
              <w:b/>
            </w:rPr>
          </w:pPr>
          <w:r>
            <w:rPr>
              <w:b/>
            </w:rPr>
            <w:t>Learning Activities/Resources</w:t>
          </w:r>
        </w:p>
      </w:tc>
    </w:tr>
  </w:tbl>
  <w:p w14:paraId="15C4592B" w14:textId="77777777" w:rsidR="00B05570" w:rsidRDefault="00B055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9.%1"/>
      <w:lvlJc w:val="left"/>
      <w:pPr>
        <w:tabs>
          <w:tab w:val="num" w:pos="792"/>
        </w:tabs>
        <w:ind w:left="792" w:hanging="792"/>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00000003"/>
    <w:name w:val="WW8Num3"/>
    <w:lvl w:ilvl="0">
      <w:start w:val="1"/>
      <w:numFmt w:val="bullet"/>
      <w:lvlText w:val=""/>
      <w:lvlJc w:val="left"/>
      <w:pPr>
        <w:tabs>
          <w:tab w:val="num" w:pos="882"/>
        </w:tabs>
        <w:ind w:left="882" w:hanging="360"/>
      </w:pPr>
      <w:rPr>
        <w:rFonts w:ascii="Symbol" w:hAnsi="Symbol"/>
      </w:rPr>
    </w:lvl>
    <w:lvl w:ilvl="1">
      <w:start w:val="1"/>
      <w:numFmt w:val="decimal"/>
      <w:lvlText w:val="%1.%2"/>
      <w:lvlJc w:val="left"/>
      <w:pPr>
        <w:tabs>
          <w:tab w:val="num" w:pos="1242"/>
        </w:tabs>
        <w:ind w:left="1242" w:hanging="720"/>
      </w:pPr>
    </w:lvl>
    <w:lvl w:ilvl="2">
      <w:start w:val="1"/>
      <w:numFmt w:val="bullet"/>
      <w:lvlText w:val=""/>
      <w:lvlJc w:val="left"/>
      <w:pPr>
        <w:tabs>
          <w:tab w:val="num" w:pos="2754"/>
        </w:tabs>
        <w:ind w:left="2754" w:hanging="792"/>
      </w:pPr>
      <w:rPr>
        <w:rFonts w:ascii="Symbol" w:hAnsi="Symbol"/>
        <w:sz w:val="24"/>
      </w:rPr>
    </w:lvl>
    <w:lvl w:ilvl="3">
      <w:start w:val="1"/>
      <w:numFmt w:val="decimal"/>
      <w:lvlText w:val="%1.%2.%3.%4."/>
      <w:lvlJc w:val="left"/>
      <w:pPr>
        <w:tabs>
          <w:tab w:val="num" w:pos="2250"/>
        </w:tabs>
        <w:ind w:left="2250" w:hanging="648"/>
      </w:pPr>
    </w:lvl>
    <w:lvl w:ilvl="4">
      <w:start w:val="1"/>
      <w:numFmt w:val="decimal"/>
      <w:lvlText w:val="%1.%2.%3.%4.%5."/>
      <w:lvlJc w:val="left"/>
      <w:pPr>
        <w:tabs>
          <w:tab w:val="num" w:pos="2754"/>
        </w:tabs>
        <w:ind w:left="2754" w:hanging="792"/>
      </w:pPr>
    </w:lvl>
    <w:lvl w:ilvl="5">
      <w:start w:val="1"/>
      <w:numFmt w:val="decimal"/>
      <w:lvlText w:val="%1.%2.%3.%4.%5.%6."/>
      <w:lvlJc w:val="left"/>
      <w:pPr>
        <w:tabs>
          <w:tab w:val="num" w:pos="3258"/>
        </w:tabs>
        <w:ind w:left="3258" w:hanging="936"/>
      </w:pPr>
    </w:lvl>
    <w:lvl w:ilvl="6">
      <w:start w:val="1"/>
      <w:numFmt w:val="decimal"/>
      <w:lvlText w:val="%1.%2.%3.%4.%5.%6.%7."/>
      <w:lvlJc w:val="left"/>
      <w:pPr>
        <w:tabs>
          <w:tab w:val="num" w:pos="3762"/>
        </w:tabs>
        <w:ind w:left="3762" w:hanging="1080"/>
      </w:pPr>
    </w:lvl>
    <w:lvl w:ilvl="7">
      <w:start w:val="1"/>
      <w:numFmt w:val="decimal"/>
      <w:lvlText w:val="%1.%2.%3.%4.%5.%6.%7.%8."/>
      <w:lvlJc w:val="left"/>
      <w:pPr>
        <w:tabs>
          <w:tab w:val="num" w:pos="4266"/>
        </w:tabs>
        <w:ind w:left="4266" w:hanging="1224"/>
      </w:pPr>
    </w:lvl>
    <w:lvl w:ilvl="8">
      <w:start w:val="1"/>
      <w:numFmt w:val="decimal"/>
      <w:lvlText w:val="%1.%2.%3.%4.%5.%6.%7.%8.%9."/>
      <w:lvlJc w:val="left"/>
      <w:pPr>
        <w:tabs>
          <w:tab w:val="num" w:pos="4842"/>
        </w:tabs>
        <w:ind w:left="4842" w:hanging="1440"/>
      </w:pPr>
    </w:lvl>
  </w:abstractNum>
  <w:abstractNum w:abstractNumId="3" w15:restartNumberingAfterBreak="0">
    <w:nsid w:val="00000004"/>
    <w:multiLevelType w:val="multilevel"/>
    <w:tmpl w:val="00000004"/>
    <w:name w:val="WW8Num4"/>
    <w:lvl w:ilvl="0">
      <w:start w:val="1"/>
      <w:numFmt w:val="decimal"/>
      <w:lvlText w:val="4.%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2"/>
      <w:numFmt w:val="decimal"/>
      <w:lvlText w:val="%1.%2"/>
      <w:lvlJc w:val="left"/>
      <w:pPr>
        <w:tabs>
          <w:tab w:val="num" w:pos="420"/>
        </w:tabs>
        <w:ind w:left="420" w:hanging="4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rPr>
    </w:lvl>
    <w:lvl w:ilvl="1">
      <w:start w:val="1"/>
      <w:numFmt w:val="decimal"/>
      <w:lvlText w:val="%1.%2"/>
      <w:lvlJc w:val="left"/>
      <w:pPr>
        <w:tabs>
          <w:tab w:val="num" w:pos="1440"/>
        </w:tabs>
        <w:ind w:left="1440" w:hanging="720"/>
      </w:pPr>
    </w:lvl>
    <w:lvl w:ilvl="2">
      <w:start w:val="1"/>
      <w:numFmt w:val="bullet"/>
      <w:lvlText w:val=""/>
      <w:lvlJc w:val="left"/>
      <w:pPr>
        <w:tabs>
          <w:tab w:val="num" w:pos="2952"/>
        </w:tabs>
        <w:ind w:left="2952" w:hanging="792"/>
      </w:pPr>
      <w:rPr>
        <w:rFonts w:ascii="Symbol" w:hAnsi="Symbol"/>
        <w:sz w:val="24"/>
      </w:r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6" w15:restartNumberingAfterBreak="0">
    <w:nsid w:val="00000007"/>
    <w:multiLevelType w:val="multilevel"/>
    <w:tmpl w:val="00000007"/>
    <w:name w:val="WW8Num7"/>
    <w:lvl w:ilvl="0">
      <w:start w:val="1"/>
      <w:numFmt w:val="decimal"/>
      <w:lvlText w:val="10.%1"/>
      <w:lvlJc w:val="left"/>
      <w:pPr>
        <w:tabs>
          <w:tab w:val="num" w:pos="990"/>
        </w:tabs>
        <w:ind w:left="990" w:hanging="7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0000009"/>
    <w:multiLevelType w:val="singleLevel"/>
    <w:tmpl w:val="00000009"/>
    <w:name w:val="WW8Num9"/>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720"/>
      </w:pPr>
    </w:lvl>
    <w:lvl w:ilvl="2">
      <w:start w:val="1"/>
      <w:numFmt w:val="bullet"/>
      <w:lvlText w:val=""/>
      <w:lvlJc w:val="left"/>
      <w:pPr>
        <w:tabs>
          <w:tab w:val="num" w:pos="2232"/>
        </w:tabs>
        <w:ind w:left="2232" w:hanging="792"/>
      </w:pPr>
      <w:rPr>
        <w:rFonts w:ascii="Symbol" w:hAnsi="Symbol"/>
        <w:sz w:val="24"/>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0000000B"/>
    <w:multiLevelType w:val="multilevel"/>
    <w:tmpl w:val="0000000B"/>
    <w:name w:val="WW8Num11"/>
    <w:lvl w:ilvl="0">
      <w:start w:val="1"/>
      <w:numFmt w:val="decimal"/>
      <w:lvlText w:val="7.%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000000C"/>
    <w:multiLevelType w:val="multilevel"/>
    <w:tmpl w:val="0000000C"/>
    <w:name w:val="WW8Num12"/>
    <w:lvl w:ilvl="0">
      <w:start w:val="1"/>
      <w:numFmt w:val="decimal"/>
      <w:lvlText w:val="5.%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000000D"/>
    <w:multiLevelType w:val="singleLevel"/>
    <w:tmpl w:val="0000000D"/>
    <w:name w:val="WW8Num13"/>
    <w:lvl w:ilvl="0">
      <w:start w:val="1"/>
      <w:numFmt w:val="decimal"/>
      <w:lvlText w:val="1.%1"/>
      <w:lvlJc w:val="left"/>
      <w:pPr>
        <w:tabs>
          <w:tab w:val="num" w:pos="360"/>
        </w:tabs>
        <w:ind w:left="360" w:hanging="360"/>
      </w:pPr>
    </w:lvl>
  </w:abstractNum>
  <w:abstractNum w:abstractNumId="13" w15:restartNumberingAfterBreak="0">
    <w:nsid w:val="0000000E"/>
    <w:multiLevelType w:val="multilevel"/>
    <w:tmpl w:val="0000000E"/>
    <w:name w:val="WW8Num14"/>
    <w:lvl w:ilvl="0">
      <w:start w:val="5"/>
      <w:numFmt w:val="decimal"/>
      <w:lvlText w:val="%1."/>
      <w:lvlJc w:val="left"/>
      <w:pPr>
        <w:tabs>
          <w:tab w:val="num" w:pos="360"/>
        </w:tabs>
        <w:ind w:left="360" w:hanging="360"/>
      </w:pPr>
    </w:lvl>
    <w:lvl w:ilvl="1">
      <w:start w:val="1"/>
      <w:numFmt w:val="decimal"/>
      <w:lvlText w:val="3.%2"/>
      <w:lvlJc w:val="left"/>
      <w:pPr>
        <w:tabs>
          <w:tab w:val="num" w:pos="720"/>
        </w:tabs>
        <w:ind w:left="720" w:hanging="720"/>
      </w:pPr>
    </w:lvl>
    <w:lvl w:ilvl="2">
      <w:start w:val="1"/>
      <w:numFmt w:val="bullet"/>
      <w:lvlText w:val=""/>
      <w:lvlJc w:val="left"/>
      <w:pPr>
        <w:tabs>
          <w:tab w:val="num" w:pos="2232"/>
        </w:tabs>
        <w:ind w:left="2232" w:hanging="792"/>
      </w:pPr>
      <w:rPr>
        <w:rFonts w:ascii="Symbol" w:hAnsi="Symbol"/>
        <w:sz w:val="24"/>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0000000F"/>
    <w:multiLevelType w:val="multilevel"/>
    <w:tmpl w:val="0000000F"/>
    <w:name w:val="WW8Num15"/>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0000010"/>
    <w:multiLevelType w:val="multilevel"/>
    <w:tmpl w:val="00000010"/>
    <w:name w:val="WW8Num16"/>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6" w15:restartNumberingAfterBreak="0">
    <w:nsid w:val="00000011"/>
    <w:multiLevelType w:val="multilevel"/>
    <w:tmpl w:val="00000011"/>
    <w:name w:val="WW8Num17"/>
    <w:lvl w:ilvl="0">
      <w:start w:val="1"/>
      <w:numFmt w:val="bullet"/>
      <w:lvlText w:val=""/>
      <w:lvlJc w:val="left"/>
      <w:pPr>
        <w:tabs>
          <w:tab w:val="num" w:pos="1080"/>
        </w:tabs>
        <w:ind w:left="1080" w:hanging="360"/>
      </w:pPr>
      <w:rPr>
        <w:rFonts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0000013"/>
    <w:multiLevelType w:val="singleLevel"/>
    <w:tmpl w:val="00000013"/>
    <w:name w:val="WW8Num19"/>
    <w:lvl w:ilvl="0">
      <w:start w:val="1"/>
      <w:numFmt w:val="decimal"/>
      <w:lvlText w:val="8.%1"/>
      <w:lvlJc w:val="left"/>
      <w:pPr>
        <w:tabs>
          <w:tab w:val="num" w:pos="792"/>
        </w:tabs>
        <w:ind w:left="792" w:hanging="792"/>
      </w:pPr>
    </w:lvl>
  </w:abstractNum>
  <w:abstractNum w:abstractNumId="19" w15:restartNumberingAfterBreak="0">
    <w:nsid w:val="00000014"/>
    <w:multiLevelType w:val="multilevel"/>
    <w:tmpl w:val="00000014"/>
    <w:name w:val="WW8Num20"/>
    <w:lvl w:ilvl="0">
      <w:start w:val="4"/>
      <w:numFmt w:val="decimal"/>
      <w:lvlText w:val="%1."/>
      <w:lvlJc w:val="left"/>
      <w:pPr>
        <w:tabs>
          <w:tab w:val="num" w:pos="360"/>
        </w:tabs>
        <w:ind w:left="360" w:hanging="360"/>
      </w:pPr>
    </w:lvl>
    <w:lvl w:ilvl="1">
      <w:start w:val="1"/>
      <w:numFmt w:val="decimal"/>
      <w:lvlText w:val="2.%2"/>
      <w:lvlJc w:val="left"/>
      <w:pPr>
        <w:tabs>
          <w:tab w:val="num" w:pos="720"/>
        </w:tabs>
        <w:ind w:left="720" w:hanging="720"/>
      </w:pPr>
    </w:lvl>
    <w:lvl w:ilvl="2">
      <w:start w:val="1"/>
      <w:numFmt w:val="bullet"/>
      <w:lvlText w:val=""/>
      <w:lvlJc w:val="left"/>
      <w:pPr>
        <w:tabs>
          <w:tab w:val="num" w:pos="2232"/>
        </w:tabs>
        <w:ind w:left="2232" w:hanging="792"/>
      </w:pPr>
      <w:rPr>
        <w:rFonts w:ascii="Symbol" w:hAnsi="Symbol"/>
        <w:sz w:val="24"/>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00000015"/>
    <w:multiLevelType w:val="multilevel"/>
    <w:tmpl w:val="00000015"/>
    <w:name w:val="WW8Num21"/>
    <w:lvl w:ilvl="0">
      <w:start w:val="1"/>
      <w:numFmt w:val="decimal"/>
      <w:lvlText w:val="6.%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9954F24"/>
    <w:multiLevelType w:val="hybridMultilevel"/>
    <w:tmpl w:val="D022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6896578">
    <w:abstractNumId w:val="0"/>
  </w:num>
  <w:num w:numId="2" w16cid:durableId="190383732">
    <w:abstractNumId w:val="1"/>
  </w:num>
  <w:num w:numId="3" w16cid:durableId="1243679802">
    <w:abstractNumId w:val="2"/>
  </w:num>
  <w:num w:numId="4" w16cid:durableId="376393919">
    <w:abstractNumId w:val="3"/>
  </w:num>
  <w:num w:numId="5" w16cid:durableId="1944995126">
    <w:abstractNumId w:val="4"/>
  </w:num>
  <w:num w:numId="6" w16cid:durableId="1311865170">
    <w:abstractNumId w:val="5"/>
  </w:num>
  <w:num w:numId="7" w16cid:durableId="1429348213">
    <w:abstractNumId w:val="6"/>
  </w:num>
  <w:num w:numId="8" w16cid:durableId="1670790778">
    <w:abstractNumId w:val="7"/>
  </w:num>
  <w:num w:numId="9" w16cid:durableId="22874950">
    <w:abstractNumId w:val="8"/>
  </w:num>
  <w:num w:numId="10" w16cid:durableId="1476489651">
    <w:abstractNumId w:val="9"/>
  </w:num>
  <w:num w:numId="11" w16cid:durableId="464272472">
    <w:abstractNumId w:val="10"/>
  </w:num>
  <w:num w:numId="12" w16cid:durableId="1259219783">
    <w:abstractNumId w:val="11"/>
  </w:num>
  <w:num w:numId="13" w16cid:durableId="1969235361">
    <w:abstractNumId w:val="12"/>
  </w:num>
  <w:num w:numId="14" w16cid:durableId="777675496">
    <w:abstractNumId w:val="13"/>
  </w:num>
  <w:num w:numId="15" w16cid:durableId="99303333">
    <w:abstractNumId w:val="14"/>
  </w:num>
  <w:num w:numId="16" w16cid:durableId="933900828">
    <w:abstractNumId w:val="15"/>
  </w:num>
  <w:num w:numId="17" w16cid:durableId="319966558">
    <w:abstractNumId w:val="16"/>
  </w:num>
  <w:num w:numId="18" w16cid:durableId="779765598">
    <w:abstractNumId w:val="17"/>
  </w:num>
  <w:num w:numId="19" w16cid:durableId="496111178">
    <w:abstractNumId w:val="18"/>
  </w:num>
  <w:num w:numId="20" w16cid:durableId="1420905654">
    <w:abstractNumId w:val="19"/>
  </w:num>
  <w:num w:numId="21" w16cid:durableId="1010907698">
    <w:abstractNumId w:val="20"/>
  </w:num>
  <w:num w:numId="22" w16cid:durableId="12242926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proofState w:spelling="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47105"/>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909"/>
    <w:rsid w:val="00012B9F"/>
    <w:rsid w:val="0002730D"/>
    <w:rsid w:val="000570A3"/>
    <w:rsid w:val="000F79AD"/>
    <w:rsid w:val="00110553"/>
    <w:rsid w:val="00134C02"/>
    <w:rsid w:val="00177DAA"/>
    <w:rsid w:val="0018558A"/>
    <w:rsid w:val="001A4957"/>
    <w:rsid w:val="001C2407"/>
    <w:rsid w:val="001E5A42"/>
    <w:rsid w:val="00242AF1"/>
    <w:rsid w:val="00262661"/>
    <w:rsid w:val="00270829"/>
    <w:rsid w:val="002731C9"/>
    <w:rsid w:val="00303BC7"/>
    <w:rsid w:val="003B2909"/>
    <w:rsid w:val="003C7B2D"/>
    <w:rsid w:val="003F5F8D"/>
    <w:rsid w:val="004B3365"/>
    <w:rsid w:val="0056137C"/>
    <w:rsid w:val="00572724"/>
    <w:rsid w:val="00575DDE"/>
    <w:rsid w:val="00577C92"/>
    <w:rsid w:val="00592B5B"/>
    <w:rsid w:val="005B633B"/>
    <w:rsid w:val="005C5DA9"/>
    <w:rsid w:val="005D3168"/>
    <w:rsid w:val="005E3348"/>
    <w:rsid w:val="006167CE"/>
    <w:rsid w:val="00657529"/>
    <w:rsid w:val="00685126"/>
    <w:rsid w:val="006B1431"/>
    <w:rsid w:val="006C4555"/>
    <w:rsid w:val="006F32CC"/>
    <w:rsid w:val="007259D3"/>
    <w:rsid w:val="00736234"/>
    <w:rsid w:val="00761CB5"/>
    <w:rsid w:val="00762E57"/>
    <w:rsid w:val="00786916"/>
    <w:rsid w:val="007A0CBD"/>
    <w:rsid w:val="007A28D0"/>
    <w:rsid w:val="007A6823"/>
    <w:rsid w:val="007C663B"/>
    <w:rsid w:val="007D544B"/>
    <w:rsid w:val="008566B9"/>
    <w:rsid w:val="00870C4D"/>
    <w:rsid w:val="00963FB0"/>
    <w:rsid w:val="00992B06"/>
    <w:rsid w:val="0099602E"/>
    <w:rsid w:val="009E75D5"/>
    <w:rsid w:val="009F4912"/>
    <w:rsid w:val="00A178B9"/>
    <w:rsid w:val="00A347F0"/>
    <w:rsid w:val="00A83BEC"/>
    <w:rsid w:val="00A9622D"/>
    <w:rsid w:val="00AA0706"/>
    <w:rsid w:val="00AA510B"/>
    <w:rsid w:val="00AD0428"/>
    <w:rsid w:val="00AD3C47"/>
    <w:rsid w:val="00AE7D84"/>
    <w:rsid w:val="00B05570"/>
    <w:rsid w:val="00B15481"/>
    <w:rsid w:val="00B40E61"/>
    <w:rsid w:val="00B43328"/>
    <w:rsid w:val="00B82AFD"/>
    <w:rsid w:val="00BA3E9C"/>
    <w:rsid w:val="00BA5544"/>
    <w:rsid w:val="00BB1F58"/>
    <w:rsid w:val="00C00D24"/>
    <w:rsid w:val="00C0479B"/>
    <w:rsid w:val="00C57D93"/>
    <w:rsid w:val="00C85DD0"/>
    <w:rsid w:val="00C956B8"/>
    <w:rsid w:val="00CB19A4"/>
    <w:rsid w:val="00CC6F2B"/>
    <w:rsid w:val="00CE7A9C"/>
    <w:rsid w:val="00CF3960"/>
    <w:rsid w:val="00D410EE"/>
    <w:rsid w:val="00D8624F"/>
    <w:rsid w:val="00DD7443"/>
    <w:rsid w:val="00E17EFE"/>
    <w:rsid w:val="00EB42DC"/>
    <w:rsid w:val="00EF05BE"/>
    <w:rsid w:val="00EF13E2"/>
    <w:rsid w:val="00F050B3"/>
    <w:rsid w:val="00F16F0A"/>
    <w:rsid w:val="00FB130E"/>
    <w:rsid w:val="00FB3631"/>
    <w:rsid w:val="00FE178A"/>
    <w:rsid w:val="00FE5983"/>
    <w:rsid w:val="0C0875F1"/>
    <w:rsid w:val="442C9640"/>
    <w:rsid w:val="562DDC24"/>
    <w:rsid w:val="6D108CD5"/>
    <w:rsid w:val="71D6C7D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76318091"/>
  <w15:docId w15:val="{7252F897-CA04-4E22-9FD1-0153B2FFB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570"/>
    <w:pPr>
      <w:suppressAutoHyphens/>
    </w:pPr>
    <w:rPr>
      <w:rFonts w:ascii="Arial" w:hAnsi="Arial"/>
      <w:sz w:val="24"/>
      <w:lang w:val="en-US" w:eastAsia="ar-SA"/>
    </w:rPr>
  </w:style>
  <w:style w:type="paragraph" w:styleId="Heading1">
    <w:name w:val="heading 1"/>
    <w:basedOn w:val="Normal"/>
    <w:next w:val="Normal"/>
    <w:qFormat/>
    <w:rsid w:val="00B05570"/>
    <w:pPr>
      <w:keepNext/>
      <w:tabs>
        <w:tab w:val="num" w:pos="0"/>
      </w:tabs>
      <w:outlineLvl w:val="0"/>
    </w:pPr>
    <w:rPr>
      <w:b/>
      <w:sz w:val="28"/>
    </w:rPr>
  </w:style>
  <w:style w:type="paragraph" w:styleId="Heading2">
    <w:name w:val="heading 2"/>
    <w:basedOn w:val="Normal"/>
    <w:next w:val="Normal"/>
    <w:qFormat/>
    <w:rsid w:val="00B05570"/>
    <w:pPr>
      <w:keepNext/>
      <w:tabs>
        <w:tab w:val="num" w:pos="0"/>
      </w:tabs>
      <w:outlineLvl w:val="1"/>
    </w:pPr>
    <w:rPr>
      <w:b/>
      <w:i/>
      <w:sz w:val="28"/>
    </w:rPr>
  </w:style>
  <w:style w:type="paragraph" w:styleId="Heading3">
    <w:name w:val="heading 3"/>
    <w:basedOn w:val="Normal"/>
    <w:next w:val="Normal"/>
    <w:qFormat/>
    <w:rsid w:val="00B05570"/>
    <w:pPr>
      <w:keepNext/>
      <w:tabs>
        <w:tab w:val="num" w:pos="0"/>
      </w:tabs>
      <w:outlineLvl w:val="2"/>
    </w:pPr>
    <w:rPr>
      <w:b/>
      <w:sz w:val="22"/>
    </w:rPr>
  </w:style>
  <w:style w:type="paragraph" w:styleId="Heading4">
    <w:name w:val="heading 4"/>
    <w:basedOn w:val="Normal"/>
    <w:next w:val="Normal"/>
    <w:link w:val="Heading4Char"/>
    <w:uiPriority w:val="9"/>
    <w:semiHidden/>
    <w:unhideWhenUsed/>
    <w:qFormat/>
    <w:rsid w:val="00C0479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B05570"/>
    <w:rPr>
      <w:rFonts w:ascii="Symbol" w:hAnsi="Symbol"/>
    </w:rPr>
  </w:style>
  <w:style w:type="character" w:customStyle="1" w:styleId="WW8Num3z2">
    <w:name w:val="WW8Num3z2"/>
    <w:rsid w:val="00B05570"/>
    <w:rPr>
      <w:rFonts w:ascii="Symbol" w:hAnsi="Symbol"/>
      <w:color w:val="auto"/>
      <w:sz w:val="24"/>
    </w:rPr>
  </w:style>
  <w:style w:type="character" w:customStyle="1" w:styleId="WW8Num6z0">
    <w:name w:val="WW8Num6z0"/>
    <w:rsid w:val="00B05570"/>
    <w:rPr>
      <w:rFonts w:ascii="Symbol" w:hAnsi="Symbol"/>
    </w:rPr>
  </w:style>
  <w:style w:type="character" w:customStyle="1" w:styleId="WW8Num6z2">
    <w:name w:val="WW8Num6z2"/>
    <w:rsid w:val="00B05570"/>
    <w:rPr>
      <w:rFonts w:ascii="Symbol" w:hAnsi="Symbol"/>
      <w:color w:val="auto"/>
      <w:sz w:val="24"/>
    </w:rPr>
  </w:style>
  <w:style w:type="character" w:customStyle="1" w:styleId="WW8Num8z0">
    <w:name w:val="WW8Num8z0"/>
    <w:rsid w:val="00B05570"/>
    <w:rPr>
      <w:rFonts w:ascii="Symbol" w:hAnsi="Symbol"/>
      <w:color w:val="auto"/>
    </w:rPr>
  </w:style>
  <w:style w:type="character" w:customStyle="1" w:styleId="WW8Num9z0">
    <w:name w:val="WW8Num9z0"/>
    <w:rsid w:val="00B05570"/>
    <w:rPr>
      <w:rFonts w:ascii="Symbol" w:hAnsi="Symbol"/>
    </w:rPr>
  </w:style>
  <w:style w:type="character" w:customStyle="1" w:styleId="WW8Num10z2">
    <w:name w:val="WW8Num10z2"/>
    <w:rsid w:val="00B05570"/>
    <w:rPr>
      <w:rFonts w:ascii="Symbol" w:hAnsi="Symbol"/>
      <w:color w:val="auto"/>
      <w:sz w:val="24"/>
    </w:rPr>
  </w:style>
  <w:style w:type="character" w:customStyle="1" w:styleId="WW8Num14z2">
    <w:name w:val="WW8Num14z2"/>
    <w:rsid w:val="00B05570"/>
    <w:rPr>
      <w:rFonts w:ascii="Symbol" w:hAnsi="Symbol"/>
      <w:color w:val="auto"/>
      <w:sz w:val="24"/>
    </w:rPr>
  </w:style>
  <w:style w:type="character" w:customStyle="1" w:styleId="WW8Num17z0">
    <w:name w:val="WW8Num17z0"/>
    <w:rsid w:val="00B05570"/>
    <w:rPr>
      <w:rFonts w:ascii="Symbol" w:hAnsi="Symbol"/>
    </w:rPr>
  </w:style>
  <w:style w:type="character" w:customStyle="1" w:styleId="WW8Num18z0">
    <w:name w:val="WW8Num18z0"/>
    <w:rsid w:val="00B05570"/>
    <w:rPr>
      <w:rFonts w:ascii="Symbol" w:hAnsi="Symbol"/>
    </w:rPr>
  </w:style>
  <w:style w:type="character" w:customStyle="1" w:styleId="WW8Num20z2">
    <w:name w:val="WW8Num20z2"/>
    <w:rsid w:val="00B05570"/>
    <w:rPr>
      <w:rFonts w:ascii="Symbol" w:hAnsi="Symbol"/>
      <w:color w:val="auto"/>
      <w:sz w:val="24"/>
    </w:rPr>
  </w:style>
  <w:style w:type="character" w:customStyle="1" w:styleId="Absatz-Standardschriftart">
    <w:name w:val="Absatz-Standardschriftart"/>
    <w:rsid w:val="00B05570"/>
  </w:style>
  <w:style w:type="character" w:customStyle="1" w:styleId="WW-Absatz-Standardschriftart">
    <w:name w:val="WW-Absatz-Standardschriftart"/>
    <w:rsid w:val="00B05570"/>
  </w:style>
  <w:style w:type="character" w:customStyle="1" w:styleId="WW8Num2z0">
    <w:name w:val="WW8Num2z0"/>
    <w:rsid w:val="00B05570"/>
    <w:rPr>
      <w:rFonts w:ascii="Symbol" w:hAnsi="Symbol"/>
    </w:rPr>
  </w:style>
  <w:style w:type="character" w:customStyle="1" w:styleId="WW8Num2z2">
    <w:name w:val="WW8Num2z2"/>
    <w:rsid w:val="00B05570"/>
    <w:rPr>
      <w:rFonts w:ascii="Symbol" w:hAnsi="Symbol"/>
      <w:color w:val="auto"/>
      <w:sz w:val="24"/>
    </w:rPr>
  </w:style>
  <w:style w:type="character" w:customStyle="1" w:styleId="WW8Num11z0">
    <w:name w:val="WW8Num11z0"/>
    <w:rsid w:val="00B05570"/>
    <w:rPr>
      <w:rFonts w:ascii="Symbol" w:hAnsi="Symbol"/>
      <w:color w:val="auto"/>
    </w:rPr>
  </w:style>
  <w:style w:type="character" w:customStyle="1" w:styleId="WW8Num11z1">
    <w:name w:val="WW8Num11z1"/>
    <w:rsid w:val="00B05570"/>
    <w:rPr>
      <w:rFonts w:ascii="Courier New" w:hAnsi="Courier New"/>
    </w:rPr>
  </w:style>
  <w:style w:type="character" w:customStyle="1" w:styleId="WW8Num11z2">
    <w:name w:val="WW8Num11z2"/>
    <w:rsid w:val="00B05570"/>
    <w:rPr>
      <w:rFonts w:ascii="Wingdings" w:hAnsi="Wingdings"/>
    </w:rPr>
  </w:style>
  <w:style w:type="character" w:customStyle="1" w:styleId="WW8Num11z3">
    <w:name w:val="WW8Num11z3"/>
    <w:rsid w:val="00B05570"/>
    <w:rPr>
      <w:rFonts w:ascii="Symbol" w:hAnsi="Symbol"/>
    </w:rPr>
  </w:style>
  <w:style w:type="character" w:customStyle="1" w:styleId="WW8Num12z0">
    <w:name w:val="WW8Num12z0"/>
    <w:rsid w:val="00B05570"/>
    <w:rPr>
      <w:rFonts w:ascii="Symbol" w:hAnsi="Symbol"/>
    </w:rPr>
  </w:style>
  <w:style w:type="character" w:customStyle="1" w:styleId="WW8Num12z1">
    <w:name w:val="WW8Num12z1"/>
    <w:rsid w:val="00B05570"/>
    <w:rPr>
      <w:rFonts w:ascii="Courier New" w:hAnsi="Courier New"/>
    </w:rPr>
  </w:style>
  <w:style w:type="character" w:customStyle="1" w:styleId="WW8Num12z2">
    <w:name w:val="WW8Num12z2"/>
    <w:rsid w:val="00B05570"/>
    <w:rPr>
      <w:rFonts w:ascii="Wingdings" w:hAnsi="Wingdings"/>
    </w:rPr>
  </w:style>
  <w:style w:type="character" w:customStyle="1" w:styleId="WW8Num22z2">
    <w:name w:val="WW8Num22z2"/>
    <w:rsid w:val="00B05570"/>
    <w:rPr>
      <w:rFonts w:ascii="Symbol" w:hAnsi="Symbol"/>
      <w:color w:val="auto"/>
      <w:sz w:val="24"/>
    </w:rPr>
  </w:style>
  <w:style w:type="character" w:customStyle="1" w:styleId="WW8Num26z0">
    <w:name w:val="WW8Num26z0"/>
    <w:rsid w:val="00B05570"/>
    <w:rPr>
      <w:rFonts w:ascii="Symbol" w:hAnsi="Symbol"/>
    </w:rPr>
  </w:style>
  <w:style w:type="character" w:customStyle="1" w:styleId="WW8Num26z1">
    <w:name w:val="WW8Num26z1"/>
    <w:rsid w:val="00B05570"/>
    <w:rPr>
      <w:rFonts w:ascii="Courier New" w:hAnsi="Courier New"/>
    </w:rPr>
  </w:style>
  <w:style w:type="character" w:customStyle="1" w:styleId="WW8Num26z2">
    <w:name w:val="WW8Num26z2"/>
    <w:rsid w:val="00B05570"/>
    <w:rPr>
      <w:rFonts w:ascii="Wingdings" w:hAnsi="Wingdings"/>
    </w:rPr>
  </w:style>
  <w:style w:type="character" w:customStyle="1" w:styleId="WW8Num27z0">
    <w:name w:val="WW8Num27z0"/>
    <w:rsid w:val="00B05570"/>
    <w:rPr>
      <w:rFonts w:ascii="Symbol" w:hAnsi="Symbol"/>
    </w:rPr>
  </w:style>
  <w:style w:type="character" w:customStyle="1" w:styleId="WW8Num29z2">
    <w:name w:val="WW8Num29z2"/>
    <w:rsid w:val="00B05570"/>
    <w:rPr>
      <w:rFonts w:ascii="Symbol" w:hAnsi="Symbol"/>
      <w:color w:val="auto"/>
      <w:sz w:val="24"/>
    </w:rPr>
  </w:style>
  <w:style w:type="character" w:customStyle="1" w:styleId="emailstyle15">
    <w:name w:val="emailstyle15"/>
    <w:basedOn w:val="DefaultParagraphFont"/>
    <w:rsid w:val="00B05570"/>
    <w:rPr>
      <w:rFonts w:ascii="Arial" w:hAnsi="Arial" w:cs="Arial"/>
      <w:color w:val="000000"/>
      <w:sz w:val="20"/>
    </w:rPr>
  </w:style>
  <w:style w:type="character" w:styleId="Hyperlink">
    <w:name w:val="Hyperlink"/>
    <w:basedOn w:val="DefaultParagraphFont"/>
    <w:semiHidden/>
    <w:rsid w:val="00B05570"/>
    <w:rPr>
      <w:color w:val="0000FF"/>
      <w:u w:val="single"/>
    </w:rPr>
  </w:style>
  <w:style w:type="paragraph" w:customStyle="1" w:styleId="Heading">
    <w:name w:val="Heading"/>
    <w:basedOn w:val="Normal"/>
    <w:next w:val="BodyText"/>
    <w:rsid w:val="00B05570"/>
    <w:pPr>
      <w:keepNext/>
      <w:spacing w:before="240" w:after="120"/>
    </w:pPr>
    <w:rPr>
      <w:rFonts w:ascii="Liberation Sans" w:eastAsia="DejaVu Sans" w:hAnsi="Liberation Sans" w:cs="DejaVu Sans"/>
      <w:sz w:val="28"/>
      <w:szCs w:val="28"/>
    </w:rPr>
  </w:style>
  <w:style w:type="paragraph" w:styleId="BodyText">
    <w:name w:val="Body Text"/>
    <w:basedOn w:val="Normal"/>
    <w:semiHidden/>
    <w:rsid w:val="00B05570"/>
    <w:pPr>
      <w:spacing w:after="120"/>
    </w:pPr>
  </w:style>
  <w:style w:type="paragraph" w:styleId="List">
    <w:name w:val="List"/>
    <w:basedOn w:val="BodyText"/>
    <w:semiHidden/>
    <w:rsid w:val="00B05570"/>
  </w:style>
  <w:style w:type="paragraph" w:styleId="Caption">
    <w:name w:val="caption"/>
    <w:basedOn w:val="Normal"/>
    <w:qFormat/>
    <w:rsid w:val="00B05570"/>
    <w:pPr>
      <w:suppressLineNumbers/>
      <w:spacing w:before="120" w:after="120"/>
    </w:pPr>
    <w:rPr>
      <w:i/>
      <w:iCs/>
      <w:szCs w:val="24"/>
    </w:rPr>
  </w:style>
  <w:style w:type="paragraph" w:customStyle="1" w:styleId="Index">
    <w:name w:val="Index"/>
    <w:basedOn w:val="Normal"/>
    <w:rsid w:val="00B05570"/>
    <w:pPr>
      <w:suppressLineNumbers/>
    </w:pPr>
  </w:style>
  <w:style w:type="paragraph" w:styleId="Header">
    <w:name w:val="header"/>
    <w:basedOn w:val="Normal"/>
    <w:link w:val="HeaderChar"/>
    <w:rsid w:val="00B05570"/>
    <w:pPr>
      <w:tabs>
        <w:tab w:val="center" w:pos="4320"/>
        <w:tab w:val="right" w:pos="8640"/>
      </w:tabs>
    </w:pPr>
  </w:style>
  <w:style w:type="paragraph" w:styleId="Footer">
    <w:name w:val="footer"/>
    <w:basedOn w:val="Normal"/>
    <w:link w:val="FooterChar"/>
    <w:uiPriority w:val="99"/>
    <w:semiHidden/>
    <w:rsid w:val="00B05570"/>
    <w:pPr>
      <w:tabs>
        <w:tab w:val="center" w:pos="4320"/>
        <w:tab w:val="right" w:pos="8640"/>
      </w:tabs>
    </w:pPr>
  </w:style>
  <w:style w:type="paragraph" w:styleId="BodyTextIndent">
    <w:name w:val="Body Text Indent"/>
    <w:basedOn w:val="Normal"/>
    <w:link w:val="BodyTextIndentChar"/>
    <w:rsid w:val="00B05570"/>
    <w:pPr>
      <w:ind w:left="342" w:hanging="342"/>
    </w:pPr>
  </w:style>
  <w:style w:type="paragraph" w:styleId="BodyTextIndent2">
    <w:name w:val="Body Text Indent 2"/>
    <w:basedOn w:val="Normal"/>
    <w:rsid w:val="00B05570"/>
    <w:pPr>
      <w:tabs>
        <w:tab w:val="left" w:pos="702"/>
      </w:tabs>
      <w:ind w:left="702" w:hanging="702"/>
    </w:pPr>
    <w:rPr>
      <w:sz w:val="22"/>
    </w:rPr>
  </w:style>
  <w:style w:type="paragraph" w:styleId="BalloonText">
    <w:name w:val="Balloon Text"/>
    <w:basedOn w:val="Normal"/>
    <w:rsid w:val="00B05570"/>
    <w:rPr>
      <w:rFonts w:ascii="Tahoma" w:hAnsi="Tahoma" w:cs="Tahoma"/>
      <w:sz w:val="16"/>
      <w:szCs w:val="16"/>
    </w:rPr>
  </w:style>
  <w:style w:type="paragraph" w:customStyle="1" w:styleId="TableContents">
    <w:name w:val="Table Contents"/>
    <w:basedOn w:val="Normal"/>
    <w:rsid w:val="00B05570"/>
    <w:pPr>
      <w:suppressLineNumbers/>
    </w:pPr>
  </w:style>
  <w:style w:type="paragraph" w:customStyle="1" w:styleId="TableHeading">
    <w:name w:val="Table Heading"/>
    <w:basedOn w:val="TableContents"/>
    <w:rsid w:val="00B05570"/>
    <w:pPr>
      <w:jc w:val="center"/>
    </w:pPr>
    <w:rPr>
      <w:b/>
      <w:bCs/>
    </w:rPr>
  </w:style>
  <w:style w:type="character" w:customStyle="1" w:styleId="BodyTextIndentChar">
    <w:name w:val="Body Text Indent Char"/>
    <w:basedOn w:val="DefaultParagraphFont"/>
    <w:link w:val="BodyTextIndent"/>
    <w:rsid w:val="00685126"/>
    <w:rPr>
      <w:rFonts w:ascii="Arial" w:hAnsi="Arial"/>
      <w:sz w:val="24"/>
      <w:lang w:val="en-US" w:eastAsia="ar-SA"/>
    </w:rPr>
  </w:style>
  <w:style w:type="character" w:customStyle="1" w:styleId="HeaderChar">
    <w:name w:val="Header Char"/>
    <w:basedOn w:val="DefaultParagraphFont"/>
    <w:link w:val="Header"/>
    <w:rsid w:val="00685126"/>
    <w:rPr>
      <w:rFonts w:ascii="Arial" w:hAnsi="Arial"/>
      <w:sz w:val="24"/>
      <w:lang w:val="en-US" w:eastAsia="ar-SA"/>
    </w:rPr>
  </w:style>
  <w:style w:type="character" w:customStyle="1" w:styleId="FooterChar">
    <w:name w:val="Footer Char"/>
    <w:basedOn w:val="DefaultParagraphFont"/>
    <w:link w:val="Footer"/>
    <w:uiPriority w:val="99"/>
    <w:semiHidden/>
    <w:rsid w:val="00262661"/>
    <w:rPr>
      <w:rFonts w:ascii="Arial" w:hAnsi="Arial"/>
      <w:sz w:val="24"/>
      <w:lang w:val="en-US" w:eastAsia="ar-SA"/>
    </w:rPr>
  </w:style>
  <w:style w:type="paragraph" w:styleId="ListParagraph">
    <w:name w:val="List Paragraph"/>
    <w:basedOn w:val="Normal"/>
    <w:uiPriority w:val="34"/>
    <w:qFormat/>
    <w:rsid w:val="00C0479B"/>
    <w:pPr>
      <w:ind w:left="720"/>
      <w:contextualSpacing/>
    </w:pPr>
  </w:style>
  <w:style w:type="character" w:customStyle="1" w:styleId="Heading4Char">
    <w:name w:val="Heading 4 Char"/>
    <w:basedOn w:val="DefaultParagraphFont"/>
    <w:link w:val="Heading4"/>
    <w:uiPriority w:val="9"/>
    <w:semiHidden/>
    <w:rsid w:val="00C0479B"/>
    <w:rPr>
      <w:rFonts w:asciiTheme="majorHAnsi" w:eastAsiaTheme="majorEastAsia" w:hAnsiTheme="majorHAnsi" w:cstheme="majorBidi"/>
      <w:i/>
      <w:iCs/>
      <w:color w:val="365F91" w:themeColor="accent1" w:themeShade="BF"/>
      <w:sz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94341">
      <w:bodyDiv w:val="1"/>
      <w:marLeft w:val="0"/>
      <w:marRight w:val="0"/>
      <w:marTop w:val="0"/>
      <w:marBottom w:val="0"/>
      <w:divBdr>
        <w:top w:val="none" w:sz="0" w:space="0" w:color="auto"/>
        <w:left w:val="none" w:sz="0" w:space="0" w:color="auto"/>
        <w:bottom w:val="none" w:sz="0" w:space="0" w:color="auto"/>
        <w:right w:val="none" w:sz="0" w:space="0" w:color="auto"/>
      </w:divBdr>
    </w:div>
    <w:div w:id="69280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chool xmlns="48e05358-7927-410a-8694-7a2c3c6d9aee" xsi:nil="true"/>
    <Program xmlns="48e05358-7927-410a-8694-7a2c3c6d9aee"/>
    <Academic_x0020_Year xmlns="48e05358-7927-410a-8694-7a2c3c6d9ae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F906682DBDB64EA98307799A96C792" ma:contentTypeVersion="14" ma:contentTypeDescription="Create a new document." ma:contentTypeScope="" ma:versionID="d0cc77246e9767ab76db8c0c5656fadd">
  <xsd:schema xmlns:xsd="http://www.w3.org/2001/XMLSchema" xmlns:xs="http://www.w3.org/2001/XMLSchema" xmlns:p="http://schemas.microsoft.com/office/2006/metadata/properties" xmlns:ns2="48e05358-7927-410a-8694-7a2c3c6d9aee" xmlns:ns3="8ded3f93-9732-44e3-8f21-798139c1cd4a" targetNamespace="http://schemas.microsoft.com/office/2006/metadata/properties" ma:root="true" ma:fieldsID="c1b9c8f5417113294ed6db903ddc12e4" ns2:_="" ns3:_="">
    <xsd:import namespace="48e05358-7927-410a-8694-7a2c3c6d9aee"/>
    <xsd:import namespace="8ded3f93-9732-44e3-8f21-798139c1cd4a"/>
    <xsd:element name="properties">
      <xsd:complexType>
        <xsd:sequence>
          <xsd:element name="documentManagement">
            <xsd:complexType>
              <xsd:all>
                <xsd:element ref="ns2:School" minOccurs="0"/>
                <xsd:element ref="ns2:Program" minOccurs="0"/>
                <xsd:element ref="ns2:Academic_x0020_Year" minOccurs="0"/>
                <xsd:element ref="ns3:SharedWithUsers" minOccurs="0"/>
                <xsd:element ref="ns3:SharedWithDetail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e05358-7927-410a-8694-7a2c3c6d9aee" elementFormDefault="qualified">
    <xsd:import namespace="http://schemas.microsoft.com/office/2006/documentManagement/types"/>
    <xsd:import namespace="http://schemas.microsoft.com/office/infopath/2007/PartnerControls"/>
    <xsd:element name="School" ma:index="4" nillable="true" ma:displayName="School" ma:format="Dropdown" ma:internalName="School" ma:readOnly="false">
      <xsd:simpleType>
        <xsd:restriction base="dms:Choice">
          <xsd:enumeration value="Business"/>
          <xsd:enumeration value="Information and Communications Technology"/>
        </xsd:restriction>
      </xsd:simpleType>
    </xsd:element>
    <xsd:element name="Program" ma:index="5" nillable="true" ma:displayName="Program" ma:internalName="Program" ma:readOnly="false">
      <xsd:complexType>
        <xsd:complexContent>
          <xsd:extension base="dms:MultiChoice">
            <xsd:sequence>
              <xsd:element name="Value" maxOccurs="unbounded" minOccurs="0" nillable="true">
                <xsd:simpleType>
                  <xsd:restriction base="dms:Choice">
                    <xsd:enumeration value="Business Cert"/>
                    <xsd:enumeration value="Accountancy"/>
                    <xsd:enumeration value="Computer Systems Technology"/>
                    <xsd:enumeration value="Business Information Systems"/>
                  </xsd:restriction>
                </xsd:simpleType>
              </xsd:element>
            </xsd:sequence>
          </xsd:extension>
        </xsd:complexContent>
      </xsd:complexType>
    </xsd:element>
    <xsd:element name="Academic_x0020_Year" ma:index="6" nillable="true" ma:displayName="Academic Year" ma:format="Dropdown" ma:internalName="Academic_x0020_Year" ma:readOnly="false">
      <xsd:simpleType>
        <xsd:restriction base="dms:Choice">
          <xsd:enumeration value="2013-2014"/>
          <xsd:enumeration value="2014-2015"/>
          <xsd:enumeration value="2015-2016"/>
          <xsd:enumeration value="2016-2017"/>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ed3f93-9732-44e3-8f21-798139c1cd4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F14D9C-050C-4EF9-AEAE-22C25359373A}">
  <ds:schemaRefs>
    <ds:schemaRef ds:uri="http://schemas.microsoft.com/sharepoint/v3/contenttype/forms"/>
  </ds:schemaRefs>
</ds:datastoreItem>
</file>

<file path=customXml/itemProps2.xml><?xml version="1.0" encoding="utf-8"?>
<ds:datastoreItem xmlns:ds="http://schemas.openxmlformats.org/officeDocument/2006/customXml" ds:itemID="{D23BD5B4-C65A-4CCD-8977-239598D244BE}">
  <ds:schemaRefs>
    <ds:schemaRef ds:uri="http://purl.org/dc/elements/1.1/"/>
    <ds:schemaRef ds:uri="http://schemas.microsoft.com/office/2006/metadata/properties"/>
    <ds:schemaRef ds:uri="db6673a7-558f-433e-baa9-330c7b8d6028"/>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www.w3.org/XML/1998/namespace"/>
    <ds:schemaRef ds:uri="48e05358-7927-410a-8694-7a2c3c6d9aee"/>
  </ds:schemaRefs>
</ds:datastoreItem>
</file>

<file path=customXml/itemProps3.xml><?xml version="1.0" encoding="utf-8"?>
<ds:datastoreItem xmlns:ds="http://schemas.openxmlformats.org/officeDocument/2006/customXml" ds:itemID="{6B8111E4-8CE2-4242-96F9-3154B70F1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e05358-7927-410a-8694-7a2c3c6d9aee"/>
    <ds:schemaRef ds:uri="8ded3f93-9732-44e3-8f21-798139c1cd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924</Words>
  <Characters>5268</Characters>
  <Application>Microsoft Office Word</Application>
  <DocSecurity>0</DocSecurity>
  <Lines>43</Lines>
  <Paragraphs>12</Paragraphs>
  <ScaleCrop>false</ScaleCrop>
  <Company>CST Dept -Kelsey Campus</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dc:title>
  <dc:subject/>
  <dc:creator>TSprof</dc:creator>
  <cp:keywords/>
  <cp:lastModifiedBy>Herbert, Joseph</cp:lastModifiedBy>
  <cp:revision>19</cp:revision>
  <cp:lastPrinted>2015-12-14T16:46:00Z</cp:lastPrinted>
  <dcterms:created xsi:type="dcterms:W3CDTF">2021-01-07T14:57:00Z</dcterms:created>
  <dcterms:modified xsi:type="dcterms:W3CDTF">2023-01-02T19:40:00Z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0x0101005AF906682DBDB64EA98307799A96C792</vt:lpwstr>
  </property>
</Properties>
</file>